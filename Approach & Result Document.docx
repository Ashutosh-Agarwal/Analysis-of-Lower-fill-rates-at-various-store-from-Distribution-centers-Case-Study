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22E" w:rsidRDefault="0039122E">
      <w:pPr>
        <w:spacing w:before="3" w:line="120" w:lineRule="exact"/>
        <w:rPr>
          <w:sz w:val="12"/>
          <w:szCs w:val="12"/>
        </w:rPr>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0A5F8F">
      <w:pPr>
        <w:spacing w:line="1040" w:lineRule="exact"/>
        <w:ind w:left="16" w:right="19"/>
        <w:jc w:val="center"/>
        <w:rPr>
          <w:rFonts w:ascii="Georgia" w:eastAsia="Georgia" w:hAnsi="Georgia" w:cs="Georgia"/>
          <w:sz w:val="96"/>
          <w:szCs w:val="96"/>
        </w:rPr>
      </w:pPr>
      <w:r>
        <w:rPr>
          <w:rFonts w:ascii="Georgia" w:eastAsia="Georgia" w:hAnsi="Georgia" w:cs="Georgia"/>
          <w:b/>
          <w:color w:val="313D4F"/>
          <w:sz w:val="96"/>
          <w:szCs w:val="96"/>
        </w:rPr>
        <w:t>Approach &amp; Result</w:t>
      </w:r>
    </w:p>
    <w:p w:rsidR="0039122E" w:rsidRDefault="0039122E">
      <w:pPr>
        <w:spacing w:before="2" w:line="160" w:lineRule="exact"/>
        <w:rPr>
          <w:sz w:val="16"/>
          <w:szCs w:val="16"/>
        </w:rPr>
      </w:pPr>
    </w:p>
    <w:p w:rsidR="0039122E" w:rsidRDefault="000A5F8F">
      <w:pPr>
        <w:ind w:left="2078" w:right="2080"/>
        <w:jc w:val="center"/>
        <w:rPr>
          <w:rFonts w:ascii="Georgia" w:eastAsia="Georgia" w:hAnsi="Georgia" w:cs="Georgia"/>
          <w:sz w:val="96"/>
          <w:szCs w:val="96"/>
        </w:rPr>
      </w:pPr>
      <w:r>
        <w:rPr>
          <w:rFonts w:ascii="Georgia" w:eastAsia="Georgia" w:hAnsi="Georgia" w:cs="Georgia"/>
          <w:b/>
          <w:color w:val="313D4F"/>
          <w:sz w:val="96"/>
          <w:szCs w:val="96"/>
        </w:rPr>
        <w:t>Document</w:t>
      </w:r>
    </w:p>
    <w:p w:rsidR="0039122E" w:rsidRDefault="0039122E">
      <w:pPr>
        <w:spacing w:before="2" w:line="100" w:lineRule="exact"/>
        <w:rPr>
          <w:sz w:val="11"/>
          <w:szCs w:val="11"/>
        </w:rPr>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39122E">
      <w:pPr>
        <w:ind w:left="5821"/>
        <w:rPr>
          <w:rFonts w:ascii="Calibri" w:eastAsia="Calibri" w:hAnsi="Calibri" w:cs="Calibri"/>
          <w:sz w:val="24"/>
          <w:szCs w:val="24"/>
        </w:rPr>
      </w:pPr>
    </w:p>
    <w:p w:rsidR="0039122E" w:rsidRDefault="0039122E">
      <w:pPr>
        <w:spacing w:before="5" w:line="160" w:lineRule="exact"/>
        <w:rPr>
          <w:sz w:val="16"/>
          <w:szCs w:val="16"/>
        </w:rPr>
      </w:pPr>
    </w:p>
    <w:p w:rsidR="0039122E" w:rsidRDefault="0039122E">
      <w:pPr>
        <w:spacing w:before="3" w:line="160" w:lineRule="exact"/>
        <w:rPr>
          <w:sz w:val="16"/>
          <w:szCs w:val="16"/>
        </w:rPr>
      </w:pPr>
    </w:p>
    <w:p w:rsidR="0039122E" w:rsidRDefault="0039122E" w:rsidP="006D07E4">
      <w:pPr>
        <w:rPr>
          <w:rFonts w:ascii="Calibri" w:eastAsia="Calibri" w:hAnsi="Calibri" w:cs="Calibri"/>
          <w:sz w:val="24"/>
          <w:szCs w:val="24"/>
        </w:rPr>
        <w:sectPr w:rsidR="0039122E">
          <w:headerReference w:type="default" r:id="rId7"/>
          <w:pgSz w:w="12240" w:h="15840"/>
          <w:pgMar w:top="1480" w:right="1380" w:bottom="280" w:left="1380" w:header="720" w:footer="720" w:gutter="0"/>
          <w:cols w:space="720"/>
        </w:sectPr>
      </w:pPr>
      <w:bookmarkStart w:id="0" w:name="_GoBack"/>
      <w:bookmarkEnd w:id="0"/>
    </w:p>
    <w:p w:rsidR="0039122E" w:rsidRDefault="0039122E">
      <w:pPr>
        <w:spacing w:line="200" w:lineRule="exact"/>
      </w:pPr>
    </w:p>
    <w:p w:rsidR="0039122E" w:rsidRDefault="0039122E">
      <w:pPr>
        <w:spacing w:before="15" w:line="240" w:lineRule="exact"/>
        <w:rPr>
          <w:sz w:val="24"/>
          <w:szCs w:val="24"/>
        </w:rPr>
      </w:pPr>
    </w:p>
    <w:p w:rsidR="0039122E" w:rsidRDefault="000A5F8F">
      <w:pPr>
        <w:spacing w:before="12" w:line="275" w:lineRule="auto"/>
        <w:ind w:left="100" w:right="75"/>
        <w:jc w:val="both"/>
        <w:rPr>
          <w:rFonts w:ascii="Calibri" w:eastAsia="Calibri" w:hAnsi="Calibri" w:cs="Calibri"/>
          <w:sz w:val="22"/>
          <w:szCs w:val="22"/>
        </w:rPr>
      </w:pPr>
      <w:r>
        <w:rPr>
          <w:rFonts w:ascii="Calibri" w:eastAsia="Calibri" w:hAnsi="Calibri" w:cs="Calibri"/>
          <w:sz w:val="22"/>
          <w:szCs w:val="22"/>
        </w:rPr>
        <w:t xml:space="preserve">Have some open questions regarding the data for </w:t>
      </w:r>
      <w:r>
        <w:rPr>
          <w:rFonts w:ascii="Calibri" w:eastAsia="Calibri" w:hAnsi="Calibri" w:cs="Calibri"/>
          <w:b/>
          <w:sz w:val="22"/>
          <w:szCs w:val="22"/>
        </w:rPr>
        <w:t>Problem 1</w:t>
      </w:r>
      <w:r>
        <w:rPr>
          <w:rFonts w:ascii="Calibri" w:eastAsia="Calibri" w:hAnsi="Calibri" w:cs="Calibri"/>
          <w:sz w:val="22"/>
          <w:szCs w:val="22"/>
        </w:rPr>
        <w:t xml:space="preserve">. Primarily around Day by day change in stock available which seemed to be not in sync with the other variables like </w:t>
      </w:r>
      <w:r>
        <w:rPr>
          <w:rFonts w:ascii="Calibri" w:eastAsia="Calibri" w:hAnsi="Calibri" w:cs="Calibri"/>
          <w:b/>
          <w:sz w:val="22"/>
          <w:szCs w:val="22"/>
        </w:rPr>
        <w:t xml:space="preserve">Last GRN qty at Store </w:t>
      </w:r>
      <w:r>
        <w:rPr>
          <w:rFonts w:ascii="Calibri" w:eastAsia="Calibri" w:hAnsi="Calibri" w:cs="Calibri"/>
          <w:sz w:val="22"/>
          <w:szCs w:val="22"/>
        </w:rPr>
        <w:t xml:space="preserve">&amp; </w:t>
      </w:r>
      <w:r>
        <w:rPr>
          <w:rFonts w:ascii="Calibri" w:eastAsia="Calibri" w:hAnsi="Calibri" w:cs="Calibri"/>
          <w:b/>
          <w:sz w:val="22"/>
          <w:szCs w:val="22"/>
        </w:rPr>
        <w:t>Stock in transit</w:t>
      </w:r>
      <w:r>
        <w:rPr>
          <w:rFonts w:ascii="Calibri" w:eastAsia="Calibri" w:hAnsi="Calibri" w:cs="Calibri"/>
          <w:sz w:val="22"/>
          <w:szCs w:val="22"/>
        </w:rPr>
        <w:t>. Would have been able to do a more comprehensive analysis if the below doubts were clarified.</w:t>
      </w:r>
    </w:p>
    <w:p w:rsidR="0039122E" w:rsidRDefault="0039122E">
      <w:pPr>
        <w:spacing w:before="8" w:line="120" w:lineRule="exact"/>
        <w:rPr>
          <w:sz w:val="12"/>
          <w:szCs w:val="12"/>
        </w:rPr>
      </w:pPr>
    </w:p>
    <w:p w:rsidR="0039122E" w:rsidRDefault="000A5F8F">
      <w:pPr>
        <w:ind w:left="100" w:right="3353"/>
        <w:jc w:val="both"/>
        <w:rPr>
          <w:rFonts w:ascii="Calibri" w:eastAsia="Calibri" w:hAnsi="Calibri" w:cs="Calibri"/>
          <w:sz w:val="22"/>
          <w:szCs w:val="22"/>
        </w:rPr>
      </w:pPr>
      <w:r>
        <w:rPr>
          <w:rFonts w:ascii="Calibri" w:eastAsia="Calibri" w:hAnsi="Calibri" w:cs="Calibri"/>
          <w:sz w:val="22"/>
          <w:szCs w:val="22"/>
        </w:rPr>
        <w:t>1.    There is no clarity on when the stock in transit reaches the store</w:t>
      </w:r>
    </w:p>
    <w:p w:rsidR="0039122E" w:rsidRDefault="000A5F8F">
      <w:pPr>
        <w:spacing w:before="41" w:line="274" w:lineRule="auto"/>
        <w:ind w:left="460" w:right="78" w:hanging="360"/>
        <w:rPr>
          <w:rFonts w:ascii="Calibri" w:eastAsia="Calibri" w:hAnsi="Calibri" w:cs="Calibri"/>
          <w:sz w:val="22"/>
          <w:szCs w:val="22"/>
        </w:rPr>
      </w:pPr>
      <w:r>
        <w:rPr>
          <w:rFonts w:ascii="Calibri" w:eastAsia="Calibri" w:hAnsi="Calibri" w:cs="Calibri"/>
          <w:sz w:val="22"/>
          <w:szCs w:val="22"/>
        </w:rPr>
        <w:t xml:space="preserve">2.    Below interpretation of </w:t>
      </w:r>
      <w:r>
        <w:rPr>
          <w:rFonts w:ascii="Calibri" w:eastAsia="Calibri" w:hAnsi="Calibri" w:cs="Calibri"/>
          <w:b/>
          <w:sz w:val="22"/>
          <w:szCs w:val="22"/>
        </w:rPr>
        <w:t xml:space="preserve">Last GRN qty at Store </w:t>
      </w:r>
      <w:r>
        <w:rPr>
          <w:rFonts w:ascii="Calibri" w:eastAsia="Calibri" w:hAnsi="Calibri" w:cs="Calibri"/>
          <w:sz w:val="22"/>
          <w:szCs w:val="22"/>
        </w:rPr>
        <w:t xml:space="preserve">and </w:t>
      </w:r>
      <w:r>
        <w:rPr>
          <w:rFonts w:ascii="Calibri" w:eastAsia="Calibri" w:hAnsi="Calibri" w:cs="Calibri"/>
          <w:b/>
          <w:sz w:val="22"/>
          <w:szCs w:val="22"/>
        </w:rPr>
        <w:t xml:space="preserve">Last Good Receipt Note (GRN) date at Store </w:t>
      </w:r>
      <w:r>
        <w:rPr>
          <w:rFonts w:ascii="Calibri" w:eastAsia="Calibri" w:hAnsi="Calibri" w:cs="Calibri"/>
          <w:sz w:val="22"/>
          <w:szCs w:val="22"/>
        </w:rPr>
        <w:t>leads to results which seem to be out of sync with other values</w:t>
      </w:r>
    </w:p>
    <w:p w:rsidR="0039122E" w:rsidRDefault="000A5F8F">
      <w:pPr>
        <w:tabs>
          <w:tab w:val="left" w:pos="820"/>
        </w:tabs>
        <w:spacing w:before="13" w:line="275" w:lineRule="auto"/>
        <w:ind w:left="820" w:right="76" w:hanging="360"/>
        <w:jc w:val="both"/>
        <w:rPr>
          <w:rFonts w:ascii="Calibri" w:eastAsia="Calibri" w:hAnsi="Calibri" w:cs="Calibri"/>
          <w:sz w:val="22"/>
          <w:szCs w:val="22"/>
        </w:rPr>
      </w:pPr>
      <w:r>
        <w:rPr>
          <w:sz w:val="22"/>
          <w:szCs w:val="22"/>
        </w:rPr>
        <w:tab/>
      </w:r>
      <w:r>
        <w:rPr>
          <w:rFonts w:ascii="Calibri" w:eastAsia="Calibri" w:hAnsi="Calibri" w:cs="Calibri"/>
          <w:sz w:val="22"/>
          <w:szCs w:val="22"/>
        </w:rPr>
        <w:t xml:space="preserve">Assuming that </w:t>
      </w:r>
      <w:r>
        <w:rPr>
          <w:rFonts w:ascii="Calibri" w:eastAsia="Calibri" w:hAnsi="Calibri" w:cs="Calibri"/>
          <w:b/>
          <w:sz w:val="22"/>
          <w:szCs w:val="22"/>
        </w:rPr>
        <w:t xml:space="preserve">Last Good Receipt Note (GRN) date at Store </w:t>
      </w:r>
      <w:r>
        <w:rPr>
          <w:rFonts w:ascii="Calibri" w:eastAsia="Calibri" w:hAnsi="Calibri" w:cs="Calibri"/>
          <w:sz w:val="22"/>
          <w:szCs w:val="22"/>
        </w:rPr>
        <w:t>denotes the date on which the stock was received but is not available for sale on the same day</w:t>
      </w:r>
      <w:r>
        <w:rPr>
          <w:rFonts w:ascii="Calibri" w:eastAsia="Calibri" w:hAnsi="Calibri" w:cs="Calibri"/>
          <w:b/>
          <w:sz w:val="22"/>
          <w:szCs w:val="22"/>
        </w:rPr>
        <w:t xml:space="preserve">. Last GRN qty at Store </w:t>
      </w:r>
      <w:r>
        <w:rPr>
          <w:rFonts w:ascii="Calibri" w:eastAsia="Calibri" w:hAnsi="Calibri" w:cs="Calibri"/>
          <w:sz w:val="22"/>
          <w:szCs w:val="22"/>
        </w:rPr>
        <w:t xml:space="preserve">given against a system date is the quantity which becomes available for sale on that date in addition to the value given  in  the column  </w:t>
      </w:r>
      <w:r>
        <w:rPr>
          <w:rFonts w:ascii="Calibri" w:eastAsia="Calibri" w:hAnsi="Calibri" w:cs="Calibri"/>
          <w:b/>
          <w:sz w:val="22"/>
          <w:szCs w:val="22"/>
        </w:rPr>
        <w:t xml:space="preserve">AVAILABLE  STOCK  (Units).  </w:t>
      </w:r>
      <w:r>
        <w:rPr>
          <w:rFonts w:ascii="Calibri" w:eastAsia="Calibri" w:hAnsi="Calibri" w:cs="Calibri"/>
          <w:sz w:val="22"/>
          <w:szCs w:val="22"/>
        </w:rPr>
        <w:t>For instance,  for  the below  data  point,  it  was assumed that the 28-May-2016 was the date when stock was received at store, but it became</w:t>
      </w:r>
    </w:p>
    <w:p w:rsidR="0039122E" w:rsidRDefault="000A5F8F">
      <w:pPr>
        <w:spacing w:before="8"/>
        <w:ind w:left="820"/>
        <w:rPr>
          <w:rFonts w:ascii="Calibri" w:eastAsia="Calibri" w:hAnsi="Calibri" w:cs="Calibri"/>
          <w:sz w:val="22"/>
          <w:szCs w:val="22"/>
        </w:rPr>
      </w:pPr>
      <w:r>
        <w:rPr>
          <w:rFonts w:ascii="Calibri" w:eastAsia="Calibri" w:hAnsi="Calibri" w:cs="Calibri"/>
          <w:sz w:val="22"/>
          <w:szCs w:val="22"/>
        </w:rPr>
        <w:t>available for sale on 8-June-2016. Thus, total stock available for sale on 8-June-2016 was 471.</w:t>
      </w:r>
    </w:p>
    <w:p w:rsidR="0039122E" w:rsidRDefault="0039122E">
      <w:pPr>
        <w:spacing w:before="9" w:line="180" w:lineRule="exact"/>
        <w:rPr>
          <w:sz w:val="19"/>
          <w:szCs w:val="19"/>
        </w:rPr>
        <w:sectPr w:rsidR="0039122E">
          <w:headerReference w:type="default" r:id="rId8"/>
          <w:pgSz w:w="12240" w:h="15840"/>
          <w:pgMar w:top="1480" w:right="1320" w:bottom="280" w:left="1340" w:header="0" w:footer="0" w:gutter="0"/>
          <w:cols w:space="720"/>
        </w:sectPr>
      </w:pPr>
    </w:p>
    <w:p w:rsidR="0039122E" w:rsidRDefault="000A5F8F">
      <w:pPr>
        <w:spacing w:before="12"/>
        <w:ind w:left="358" w:right="-40"/>
        <w:jc w:val="center"/>
        <w:rPr>
          <w:rFonts w:ascii="Calibri" w:eastAsia="Calibri" w:hAnsi="Calibri" w:cs="Calibri"/>
          <w:sz w:val="22"/>
          <w:szCs w:val="22"/>
        </w:rPr>
      </w:pPr>
      <w:r>
        <w:rPr>
          <w:rFonts w:ascii="Calibri" w:eastAsia="Calibri" w:hAnsi="Calibri" w:cs="Calibri"/>
          <w:b/>
          <w:color w:val="FFFFFF"/>
          <w:sz w:val="22"/>
          <w:szCs w:val="22"/>
        </w:rPr>
        <w:t>System</w:t>
      </w:r>
    </w:p>
    <w:p w:rsidR="0039122E" w:rsidRDefault="000A5F8F">
      <w:pPr>
        <w:ind w:left="477" w:right="78"/>
        <w:jc w:val="center"/>
        <w:rPr>
          <w:rFonts w:ascii="Calibri" w:eastAsia="Calibri" w:hAnsi="Calibri" w:cs="Calibri"/>
          <w:sz w:val="22"/>
          <w:szCs w:val="22"/>
        </w:rPr>
      </w:pPr>
      <w:r>
        <w:rPr>
          <w:rFonts w:ascii="Calibri" w:eastAsia="Calibri" w:hAnsi="Calibri" w:cs="Calibri"/>
          <w:b/>
          <w:color w:val="FFFFFF"/>
          <w:sz w:val="22"/>
          <w:szCs w:val="22"/>
        </w:rPr>
        <w:t>Date</w:t>
      </w:r>
    </w:p>
    <w:p w:rsidR="0039122E" w:rsidRDefault="000A5F8F">
      <w:pPr>
        <w:spacing w:before="12"/>
        <w:ind w:left="518" w:right="-40" w:hanging="518"/>
        <w:rPr>
          <w:rFonts w:ascii="Calibri" w:eastAsia="Calibri" w:hAnsi="Calibri" w:cs="Calibri"/>
          <w:sz w:val="22"/>
          <w:szCs w:val="22"/>
        </w:rPr>
      </w:pPr>
      <w:r>
        <w:br w:type="column"/>
      </w:r>
      <w:r>
        <w:rPr>
          <w:rFonts w:ascii="Calibri" w:eastAsia="Calibri" w:hAnsi="Calibri" w:cs="Calibri"/>
          <w:b/>
          <w:color w:val="FFFFFF"/>
          <w:sz w:val="22"/>
          <w:szCs w:val="22"/>
        </w:rPr>
        <w:t>AVAILABLE STOCK (Units)</w:t>
      </w:r>
    </w:p>
    <w:p w:rsidR="0039122E" w:rsidRDefault="000A5F8F">
      <w:pPr>
        <w:spacing w:before="12"/>
        <w:ind w:left="-40" w:right="-40"/>
        <w:jc w:val="center"/>
        <w:rPr>
          <w:rFonts w:ascii="Calibri" w:eastAsia="Calibri" w:hAnsi="Calibri" w:cs="Calibri"/>
          <w:sz w:val="22"/>
          <w:szCs w:val="22"/>
        </w:rPr>
      </w:pPr>
      <w:r>
        <w:br w:type="column"/>
      </w:r>
      <w:r>
        <w:rPr>
          <w:rFonts w:ascii="Calibri" w:eastAsia="Calibri" w:hAnsi="Calibri" w:cs="Calibri"/>
          <w:b/>
          <w:color w:val="FFFFFF"/>
          <w:sz w:val="22"/>
          <w:szCs w:val="22"/>
        </w:rPr>
        <w:t>Last Good Receipt Note (GRN) date at</w:t>
      </w:r>
    </w:p>
    <w:p w:rsidR="0039122E" w:rsidRDefault="000A5F8F">
      <w:pPr>
        <w:ind w:left="1440" w:right="1439"/>
        <w:jc w:val="center"/>
        <w:rPr>
          <w:rFonts w:ascii="Calibri" w:eastAsia="Calibri" w:hAnsi="Calibri" w:cs="Calibri"/>
          <w:sz w:val="22"/>
          <w:szCs w:val="22"/>
        </w:rPr>
      </w:pPr>
      <w:r>
        <w:rPr>
          <w:rFonts w:ascii="Calibri" w:eastAsia="Calibri" w:hAnsi="Calibri" w:cs="Calibri"/>
          <w:b/>
          <w:color w:val="FFFFFF"/>
          <w:sz w:val="22"/>
          <w:szCs w:val="22"/>
        </w:rPr>
        <w:t>Store</w:t>
      </w:r>
    </w:p>
    <w:p w:rsidR="0039122E" w:rsidRDefault="000A5F8F">
      <w:pPr>
        <w:spacing w:before="12"/>
        <w:ind w:left="-40" w:right="369"/>
        <w:jc w:val="center"/>
        <w:rPr>
          <w:rFonts w:ascii="Calibri" w:eastAsia="Calibri" w:hAnsi="Calibri" w:cs="Calibri"/>
          <w:sz w:val="22"/>
          <w:szCs w:val="22"/>
        </w:rPr>
      </w:pPr>
      <w:r>
        <w:br w:type="column"/>
      </w:r>
      <w:r>
        <w:rPr>
          <w:rFonts w:ascii="Calibri" w:eastAsia="Calibri" w:hAnsi="Calibri" w:cs="Calibri"/>
          <w:b/>
          <w:color w:val="FFFFFF"/>
          <w:sz w:val="22"/>
          <w:szCs w:val="22"/>
        </w:rPr>
        <w:t>Last GRN qty at</w:t>
      </w:r>
    </w:p>
    <w:p w:rsidR="0039122E" w:rsidRDefault="000A5F8F">
      <w:pPr>
        <w:ind w:left="424" w:right="832"/>
        <w:jc w:val="center"/>
        <w:rPr>
          <w:rFonts w:ascii="Calibri" w:eastAsia="Calibri" w:hAnsi="Calibri" w:cs="Calibri"/>
          <w:sz w:val="22"/>
          <w:szCs w:val="22"/>
        </w:rPr>
        <w:sectPr w:rsidR="0039122E">
          <w:type w:val="continuous"/>
          <w:pgSz w:w="12240" w:h="15840"/>
          <w:pgMar w:top="1480" w:right="1320" w:bottom="280" w:left="1340" w:header="720" w:footer="720" w:gutter="0"/>
          <w:cols w:num="4" w:space="720" w:equalWidth="0">
            <w:col w:w="1063" w:space="622"/>
            <w:col w:w="1656" w:space="514"/>
            <w:col w:w="3440" w:space="469"/>
            <w:col w:w="1816"/>
          </w:cols>
        </w:sectPr>
      </w:pPr>
      <w:r>
        <w:rPr>
          <w:rFonts w:ascii="Calibri" w:eastAsia="Calibri" w:hAnsi="Calibri" w:cs="Calibri"/>
          <w:b/>
          <w:color w:val="FFFFFF"/>
          <w:sz w:val="22"/>
          <w:szCs w:val="22"/>
        </w:rPr>
        <w:t>Store</w:t>
      </w:r>
    </w:p>
    <w:p w:rsidR="0039122E" w:rsidRDefault="000A5F8F">
      <w:pPr>
        <w:spacing w:before="24"/>
        <w:ind w:left="309"/>
        <w:rPr>
          <w:rFonts w:ascii="Calibri" w:eastAsia="Calibri" w:hAnsi="Calibri" w:cs="Calibri"/>
          <w:sz w:val="22"/>
          <w:szCs w:val="22"/>
        </w:rPr>
      </w:pPr>
      <w:r>
        <w:rPr>
          <w:rFonts w:ascii="Calibri" w:eastAsia="Calibri" w:hAnsi="Calibri" w:cs="Calibri"/>
          <w:sz w:val="22"/>
          <w:szCs w:val="22"/>
        </w:rPr>
        <w:t>6/8/2016                     172.00                                              5/28/2016                                             299</w:t>
      </w:r>
    </w:p>
    <w:p w:rsidR="0039122E" w:rsidRDefault="0039122E">
      <w:pPr>
        <w:spacing w:before="1" w:line="100" w:lineRule="exact"/>
        <w:rPr>
          <w:sz w:val="10"/>
          <w:szCs w:val="10"/>
        </w:rPr>
      </w:pPr>
    </w:p>
    <w:p w:rsidR="0039122E" w:rsidRDefault="0039122E">
      <w:pPr>
        <w:spacing w:line="200" w:lineRule="exact"/>
      </w:pPr>
    </w:p>
    <w:p w:rsidR="0039122E" w:rsidRDefault="000A5F8F">
      <w:pPr>
        <w:tabs>
          <w:tab w:val="left" w:pos="820"/>
        </w:tabs>
        <w:spacing w:before="20" w:line="273" w:lineRule="auto"/>
        <w:ind w:left="820" w:right="76" w:hanging="360"/>
        <w:rPr>
          <w:rFonts w:ascii="Calibri" w:eastAsia="Calibri" w:hAnsi="Calibri" w:cs="Calibri"/>
          <w:sz w:val="22"/>
          <w:szCs w:val="22"/>
        </w:rPr>
      </w:pPr>
      <w:r>
        <w:rPr>
          <w:sz w:val="22"/>
          <w:szCs w:val="22"/>
        </w:rPr>
        <w:tab/>
      </w:r>
      <w:r>
        <w:rPr>
          <w:rFonts w:ascii="Calibri" w:eastAsia="Calibri" w:hAnsi="Calibri" w:cs="Calibri"/>
          <w:sz w:val="22"/>
          <w:szCs w:val="22"/>
        </w:rPr>
        <w:t>Based  on  above  assumptions,  daily  sales  were  calculated  based  on  a  day  by  day  change  in available stock. But, these daily sales didn’t match with the last 14 days actual sales values</w:t>
      </w:r>
    </w:p>
    <w:p w:rsidR="0039122E" w:rsidRDefault="0039122E">
      <w:pPr>
        <w:spacing w:before="9" w:line="160" w:lineRule="exact"/>
        <w:rPr>
          <w:sz w:val="16"/>
          <w:szCs w:val="16"/>
        </w:rPr>
      </w:pPr>
    </w:p>
    <w:p w:rsidR="0039122E" w:rsidRDefault="000A5F8F">
      <w:pPr>
        <w:spacing w:line="276" w:lineRule="auto"/>
        <w:ind w:left="100" w:right="77"/>
        <w:rPr>
          <w:rFonts w:ascii="Calibri" w:eastAsia="Calibri" w:hAnsi="Calibri" w:cs="Calibri"/>
          <w:sz w:val="22"/>
          <w:szCs w:val="22"/>
        </w:rPr>
      </w:pPr>
      <w:r>
        <w:rPr>
          <w:rFonts w:ascii="Calibri" w:eastAsia="Calibri" w:hAnsi="Calibri" w:cs="Calibri"/>
          <w:sz w:val="22"/>
          <w:szCs w:val="22"/>
        </w:rPr>
        <w:t xml:space="preserve">I believe this could be driven by insufficient data given on stock in transit or because of some discrepancies in data related to </w:t>
      </w:r>
      <w:r>
        <w:rPr>
          <w:rFonts w:ascii="Calibri" w:eastAsia="Calibri" w:hAnsi="Calibri" w:cs="Calibri"/>
          <w:b/>
          <w:sz w:val="22"/>
          <w:szCs w:val="22"/>
        </w:rPr>
        <w:t xml:space="preserve">Last GRN qty at Store </w:t>
      </w:r>
      <w:r>
        <w:rPr>
          <w:rFonts w:ascii="Calibri" w:eastAsia="Calibri" w:hAnsi="Calibri" w:cs="Calibri"/>
          <w:sz w:val="22"/>
          <w:szCs w:val="22"/>
        </w:rPr>
        <w:t xml:space="preserve">and </w:t>
      </w:r>
      <w:r>
        <w:rPr>
          <w:rFonts w:ascii="Calibri" w:eastAsia="Calibri" w:hAnsi="Calibri" w:cs="Calibri"/>
          <w:b/>
          <w:sz w:val="22"/>
          <w:szCs w:val="22"/>
        </w:rPr>
        <w:t xml:space="preserve">Last Good Receipt Note (GRN) </w:t>
      </w:r>
      <w:r>
        <w:rPr>
          <w:rFonts w:ascii="Calibri" w:eastAsia="Calibri" w:hAnsi="Calibri" w:cs="Calibri"/>
          <w:sz w:val="22"/>
          <w:szCs w:val="22"/>
        </w:rPr>
        <w:t>date at Store against a systems</w:t>
      </w:r>
    </w:p>
    <w:p w:rsidR="0039122E" w:rsidRDefault="000A5F8F">
      <w:pPr>
        <w:spacing w:before="7"/>
        <w:ind w:left="100"/>
        <w:rPr>
          <w:rFonts w:ascii="Calibri" w:eastAsia="Calibri" w:hAnsi="Calibri" w:cs="Calibri"/>
          <w:sz w:val="22"/>
          <w:szCs w:val="22"/>
        </w:rPr>
      </w:pPr>
      <w:r>
        <w:rPr>
          <w:rFonts w:ascii="Calibri" w:eastAsia="Calibri" w:hAnsi="Calibri" w:cs="Calibri"/>
          <w:sz w:val="22"/>
          <w:szCs w:val="22"/>
        </w:rPr>
        <w:t>date</w:t>
      </w:r>
    </w:p>
    <w:p w:rsidR="0039122E" w:rsidRDefault="0039122E">
      <w:pPr>
        <w:spacing w:line="180" w:lineRule="exact"/>
        <w:rPr>
          <w:sz w:val="18"/>
          <w:szCs w:val="18"/>
        </w:rPr>
      </w:pPr>
    </w:p>
    <w:p w:rsidR="0039122E" w:rsidRDefault="0039122E">
      <w:pPr>
        <w:spacing w:line="200" w:lineRule="exact"/>
      </w:pPr>
    </w:p>
    <w:p w:rsidR="0039122E" w:rsidRDefault="0039122E">
      <w:pPr>
        <w:spacing w:line="200" w:lineRule="exact"/>
      </w:pPr>
    </w:p>
    <w:p w:rsidR="0039122E" w:rsidRDefault="0039122E">
      <w:pPr>
        <w:spacing w:line="200" w:lineRule="exact"/>
      </w:pPr>
    </w:p>
    <w:p w:rsidR="0039122E" w:rsidRDefault="000A5F8F">
      <w:pPr>
        <w:spacing w:before="12"/>
        <w:ind w:left="100"/>
        <w:rPr>
          <w:rFonts w:ascii="Calibri" w:eastAsia="Calibri" w:hAnsi="Calibri" w:cs="Calibri"/>
          <w:sz w:val="22"/>
          <w:szCs w:val="22"/>
        </w:rPr>
      </w:pPr>
      <w:r>
        <w:rPr>
          <w:rFonts w:ascii="Calibri" w:eastAsia="Calibri" w:hAnsi="Calibri" w:cs="Calibri"/>
          <w:sz w:val="22"/>
          <w:szCs w:val="22"/>
        </w:rPr>
        <w:t>Constrained by above doubts, were able to infer limited insights as summarized below.</w:t>
      </w:r>
    </w:p>
    <w:p w:rsidR="0039122E" w:rsidRDefault="0039122E">
      <w:pPr>
        <w:spacing w:before="1" w:line="160" w:lineRule="exact"/>
        <w:rPr>
          <w:sz w:val="16"/>
          <w:szCs w:val="16"/>
        </w:rPr>
      </w:pPr>
    </w:p>
    <w:p w:rsidR="0039122E" w:rsidRDefault="000A5F8F">
      <w:pPr>
        <w:ind w:left="10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b/>
          <w:sz w:val="22"/>
          <w:szCs w:val="22"/>
          <w:u w:val="single" w:color="000000"/>
        </w:rPr>
        <w:t>Daily average sales quantity</w:t>
      </w:r>
      <w:r>
        <w:rPr>
          <w:rFonts w:ascii="Calibri" w:eastAsia="Calibri" w:hAnsi="Calibri" w:cs="Calibri"/>
          <w:b/>
          <w:sz w:val="22"/>
          <w:szCs w:val="22"/>
        </w:rPr>
        <w:t xml:space="preserve"> </w:t>
      </w:r>
      <w:r>
        <w:rPr>
          <w:rFonts w:ascii="Calibri" w:eastAsia="Calibri" w:hAnsi="Calibri" w:cs="Calibri"/>
          <w:sz w:val="22"/>
          <w:szCs w:val="22"/>
        </w:rPr>
        <w:t xml:space="preserve">was calculated for each product at every store using the </w:t>
      </w:r>
      <w:r>
        <w:rPr>
          <w:rFonts w:ascii="Calibri" w:eastAsia="Calibri" w:hAnsi="Calibri" w:cs="Calibri"/>
          <w:b/>
          <w:sz w:val="22"/>
          <w:szCs w:val="22"/>
        </w:rPr>
        <w:t>“Actual Sale in</w:t>
      </w:r>
    </w:p>
    <w:p w:rsidR="0039122E" w:rsidRDefault="000A5F8F">
      <w:pPr>
        <w:spacing w:before="9" w:line="300" w:lineRule="atLeast"/>
        <w:ind w:left="460" w:right="81"/>
        <w:rPr>
          <w:rFonts w:ascii="Calibri" w:eastAsia="Calibri" w:hAnsi="Calibri" w:cs="Calibri"/>
          <w:sz w:val="22"/>
          <w:szCs w:val="22"/>
        </w:rPr>
      </w:pPr>
      <w:r>
        <w:rPr>
          <w:rFonts w:ascii="Calibri" w:eastAsia="Calibri" w:hAnsi="Calibri" w:cs="Calibri"/>
          <w:b/>
          <w:sz w:val="22"/>
          <w:szCs w:val="22"/>
        </w:rPr>
        <w:t xml:space="preserve">Last 2 weeks (Total)” </w:t>
      </w:r>
      <w:r>
        <w:rPr>
          <w:rFonts w:ascii="Calibri" w:eastAsia="Calibri" w:hAnsi="Calibri" w:cs="Calibri"/>
          <w:sz w:val="22"/>
          <w:szCs w:val="22"/>
        </w:rPr>
        <w:t xml:space="preserve">data.  The sales for last 2 weeks were first converted to sales quantity by using the </w:t>
      </w:r>
      <w:r>
        <w:rPr>
          <w:rFonts w:ascii="Calibri" w:eastAsia="Calibri" w:hAnsi="Calibri" w:cs="Calibri"/>
          <w:b/>
          <w:sz w:val="22"/>
          <w:szCs w:val="22"/>
        </w:rPr>
        <w:t xml:space="preserve">“Retail price” </w:t>
      </w:r>
      <w:r>
        <w:rPr>
          <w:rFonts w:ascii="Calibri" w:eastAsia="Calibri" w:hAnsi="Calibri" w:cs="Calibri"/>
          <w:sz w:val="22"/>
          <w:szCs w:val="22"/>
        </w:rPr>
        <w:t>and then an average was taken.</w:t>
      </w:r>
    </w:p>
    <w:p w:rsidR="0039122E" w:rsidRDefault="0039122E">
      <w:pPr>
        <w:spacing w:before="16" w:line="200" w:lineRule="exact"/>
        <w:sectPr w:rsidR="0039122E">
          <w:type w:val="continuous"/>
          <w:pgSz w:w="12240" w:h="15840"/>
          <w:pgMar w:top="1480" w:right="1320" w:bottom="280" w:left="1340" w:header="720" w:footer="720" w:gutter="0"/>
          <w:cols w:space="720"/>
        </w:sectPr>
      </w:pPr>
    </w:p>
    <w:p w:rsidR="0039122E" w:rsidRDefault="000A5F8F">
      <w:pPr>
        <w:spacing w:before="12"/>
        <w:ind w:left="213"/>
        <w:rPr>
          <w:rFonts w:ascii="Calibri" w:eastAsia="Calibri" w:hAnsi="Calibri" w:cs="Calibri"/>
          <w:sz w:val="22"/>
          <w:szCs w:val="22"/>
        </w:rPr>
      </w:pPr>
      <w:r>
        <w:rPr>
          <w:rFonts w:ascii="Calibri" w:eastAsia="Calibri" w:hAnsi="Calibri" w:cs="Calibri"/>
          <w:b/>
          <w:sz w:val="22"/>
          <w:szCs w:val="22"/>
        </w:rPr>
        <w:t>Daily Average Sales</w:t>
      </w:r>
    </w:p>
    <w:p w:rsidR="0039122E" w:rsidRDefault="0039122E">
      <w:pPr>
        <w:spacing w:before="15" w:line="280" w:lineRule="exact"/>
        <w:rPr>
          <w:sz w:val="28"/>
          <w:szCs w:val="28"/>
        </w:rPr>
      </w:pPr>
    </w:p>
    <w:p w:rsidR="0039122E" w:rsidRDefault="000A5F8F">
      <w:pPr>
        <w:ind w:left="213"/>
        <w:rPr>
          <w:rFonts w:ascii="Calibri" w:eastAsia="Calibri" w:hAnsi="Calibri" w:cs="Calibri"/>
          <w:sz w:val="22"/>
          <w:szCs w:val="22"/>
        </w:rPr>
      </w:pPr>
      <w:r>
        <w:rPr>
          <w:rFonts w:ascii="Calibri" w:eastAsia="Calibri" w:hAnsi="Calibri" w:cs="Calibri"/>
          <w:b/>
          <w:color w:val="FFFFFF"/>
          <w:sz w:val="22"/>
          <w:szCs w:val="22"/>
        </w:rPr>
        <w:t>Products</w:t>
      </w:r>
    </w:p>
    <w:p w:rsidR="0039122E" w:rsidRDefault="0039122E">
      <w:pPr>
        <w:spacing w:before="19" w:line="260" w:lineRule="exact"/>
        <w:rPr>
          <w:sz w:val="26"/>
          <w:szCs w:val="26"/>
        </w:rPr>
      </w:pPr>
    </w:p>
    <w:p w:rsidR="0039122E" w:rsidRDefault="000A5F8F">
      <w:pPr>
        <w:spacing w:line="180" w:lineRule="exact"/>
        <w:ind w:left="213" w:right="-53"/>
        <w:rPr>
          <w:rFonts w:ascii="Calibri" w:eastAsia="Calibri" w:hAnsi="Calibri" w:cs="Calibri"/>
          <w:sz w:val="22"/>
          <w:szCs w:val="22"/>
        </w:rPr>
      </w:pPr>
      <w:r>
        <w:rPr>
          <w:rFonts w:ascii="Calibri" w:eastAsia="Calibri" w:hAnsi="Calibri" w:cs="Calibri"/>
          <w:position w:val="-7"/>
          <w:sz w:val="22"/>
          <w:szCs w:val="22"/>
        </w:rPr>
        <w:t>Natural      Sour      Apple</w:t>
      </w:r>
    </w:p>
    <w:p w:rsidR="0039122E" w:rsidRDefault="000A5F8F">
      <w:pPr>
        <w:spacing w:before="7" w:line="100" w:lineRule="exact"/>
        <w:rPr>
          <w:sz w:val="10"/>
          <w:szCs w:val="10"/>
        </w:rPr>
      </w:pPr>
      <w:r>
        <w:br w:type="column"/>
      </w:r>
    </w:p>
    <w:p w:rsidR="0039122E" w:rsidRDefault="0039122E">
      <w:pPr>
        <w:spacing w:line="200" w:lineRule="exact"/>
      </w:pPr>
    </w:p>
    <w:p w:rsidR="0039122E" w:rsidRDefault="000A5F8F">
      <w:pPr>
        <w:ind w:left="178" w:right="-40" w:hanging="178"/>
        <w:rPr>
          <w:rFonts w:ascii="Calibri" w:eastAsia="Calibri" w:hAnsi="Calibri" w:cs="Calibri"/>
          <w:sz w:val="22"/>
          <w:szCs w:val="22"/>
        </w:rPr>
      </w:pPr>
      <w:r>
        <w:rPr>
          <w:rFonts w:ascii="Calibri" w:eastAsia="Calibri" w:hAnsi="Calibri" w:cs="Calibri"/>
          <w:color w:val="FFFFFF"/>
          <w:sz w:val="22"/>
          <w:szCs w:val="22"/>
        </w:rPr>
        <w:t>Chandann agore Depot</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right="-60"/>
        <w:rPr>
          <w:rFonts w:ascii="Calibri" w:eastAsia="Calibri" w:hAnsi="Calibri" w:cs="Calibri"/>
          <w:sz w:val="22"/>
          <w:szCs w:val="22"/>
        </w:rPr>
      </w:pPr>
      <w:r>
        <w:rPr>
          <w:rFonts w:ascii="Calibri" w:eastAsia="Calibri" w:hAnsi="Calibri" w:cs="Calibri"/>
          <w:color w:val="FFFFFF"/>
          <w:sz w:val="22"/>
          <w:szCs w:val="22"/>
        </w:rPr>
        <w:t>Howrah</w:t>
      </w:r>
    </w:p>
    <w:p w:rsidR="0039122E" w:rsidRDefault="000A5F8F">
      <w:pPr>
        <w:spacing w:before="1"/>
        <w:ind w:left="82"/>
        <w:rPr>
          <w:rFonts w:ascii="Calibri" w:eastAsia="Calibri" w:hAnsi="Calibri" w:cs="Calibri"/>
          <w:sz w:val="22"/>
          <w:szCs w:val="22"/>
        </w:rPr>
      </w:pPr>
      <w:r>
        <w:rPr>
          <w:rFonts w:ascii="Calibri" w:eastAsia="Calibri" w:hAnsi="Calibri" w:cs="Calibri"/>
          <w:color w:val="FFFFFF"/>
          <w:sz w:val="22"/>
          <w:szCs w:val="22"/>
        </w:rPr>
        <w:t>Depot</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left="46"/>
        <w:rPr>
          <w:rFonts w:ascii="Calibri" w:eastAsia="Calibri" w:hAnsi="Calibri" w:cs="Calibri"/>
          <w:sz w:val="22"/>
          <w:szCs w:val="22"/>
        </w:rPr>
      </w:pPr>
      <w:r>
        <w:rPr>
          <w:rFonts w:ascii="Calibri" w:eastAsia="Calibri" w:hAnsi="Calibri" w:cs="Calibri"/>
          <w:color w:val="FFFFFF"/>
          <w:sz w:val="22"/>
          <w:szCs w:val="22"/>
        </w:rPr>
        <w:t>Hugli</w:t>
      </w:r>
    </w:p>
    <w:p w:rsidR="0039122E" w:rsidRDefault="000A5F8F">
      <w:pPr>
        <w:spacing w:before="1"/>
        <w:ind w:right="-53"/>
        <w:rPr>
          <w:rFonts w:ascii="Calibri" w:eastAsia="Calibri" w:hAnsi="Calibri" w:cs="Calibri"/>
          <w:sz w:val="22"/>
          <w:szCs w:val="22"/>
        </w:rPr>
      </w:pPr>
      <w:r>
        <w:rPr>
          <w:rFonts w:ascii="Calibri" w:eastAsia="Calibri" w:hAnsi="Calibri" w:cs="Calibri"/>
          <w:color w:val="FFFFFF"/>
          <w:sz w:val="22"/>
          <w:szCs w:val="22"/>
        </w:rPr>
        <w:t>Depot</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right="-60"/>
        <w:rPr>
          <w:rFonts w:ascii="Calibri" w:eastAsia="Calibri" w:hAnsi="Calibri" w:cs="Calibri"/>
          <w:sz w:val="22"/>
          <w:szCs w:val="22"/>
        </w:rPr>
      </w:pPr>
      <w:r>
        <w:rPr>
          <w:rFonts w:ascii="Calibri" w:eastAsia="Calibri" w:hAnsi="Calibri" w:cs="Calibri"/>
          <w:color w:val="FFFFFF"/>
          <w:sz w:val="22"/>
          <w:szCs w:val="22"/>
        </w:rPr>
        <w:t>Kolkata</w:t>
      </w:r>
    </w:p>
    <w:p w:rsidR="0039122E" w:rsidRDefault="000A5F8F">
      <w:pPr>
        <w:spacing w:before="1"/>
        <w:ind w:left="60"/>
        <w:rPr>
          <w:rFonts w:ascii="Calibri" w:eastAsia="Calibri" w:hAnsi="Calibri" w:cs="Calibri"/>
          <w:sz w:val="22"/>
          <w:szCs w:val="22"/>
        </w:rPr>
      </w:pPr>
      <w:r>
        <w:rPr>
          <w:rFonts w:ascii="Calibri" w:eastAsia="Calibri" w:hAnsi="Calibri" w:cs="Calibri"/>
          <w:color w:val="FFFFFF"/>
          <w:sz w:val="22"/>
          <w:szCs w:val="22"/>
        </w:rPr>
        <w:t>Depot</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left="14" w:right="-42"/>
        <w:rPr>
          <w:rFonts w:ascii="Calibri" w:eastAsia="Calibri" w:hAnsi="Calibri" w:cs="Calibri"/>
          <w:sz w:val="22"/>
          <w:szCs w:val="22"/>
        </w:rPr>
      </w:pPr>
      <w:r>
        <w:rPr>
          <w:rFonts w:ascii="Calibri" w:eastAsia="Calibri" w:hAnsi="Calibri" w:cs="Calibri"/>
          <w:color w:val="FFFFFF"/>
          <w:sz w:val="22"/>
          <w:szCs w:val="22"/>
        </w:rPr>
        <w:t>Nadia</w:t>
      </w:r>
    </w:p>
    <w:p w:rsidR="0039122E" w:rsidRDefault="000A5F8F">
      <w:pPr>
        <w:spacing w:before="1"/>
        <w:ind w:right="-53"/>
        <w:rPr>
          <w:rFonts w:ascii="Calibri" w:eastAsia="Calibri" w:hAnsi="Calibri" w:cs="Calibri"/>
          <w:sz w:val="22"/>
          <w:szCs w:val="22"/>
        </w:rPr>
      </w:pPr>
      <w:r>
        <w:rPr>
          <w:rFonts w:ascii="Calibri" w:eastAsia="Calibri" w:hAnsi="Calibri" w:cs="Calibri"/>
          <w:color w:val="FFFFFF"/>
          <w:sz w:val="22"/>
          <w:szCs w:val="22"/>
        </w:rPr>
        <w:t>Depot</w:t>
      </w:r>
    </w:p>
    <w:p w:rsidR="0039122E" w:rsidRDefault="000A5F8F">
      <w:pPr>
        <w:spacing w:before="7" w:line="100" w:lineRule="exact"/>
        <w:rPr>
          <w:sz w:val="10"/>
          <w:szCs w:val="10"/>
        </w:rPr>
      </w:pPr>
      <w:r>
        <w:br w:type="column"/>
      </w:r>
    </w:p>
    <w:p w:rsidR="0039122E" w:rsidRDefault="0039122E">
      <w:pPr>
        <w:spacing w:line="200" w:lineRule="exact"/>
      </w:pPr>
    </w:p>
    <w:p w:rsidR="0039122E" w:rsidRDefault="000A5F8F">
      <w:pPr>
        <w:ind w:left="-29" w:right="267"/>
        <w:jc w:val="center"/>
        <w:rPr>
          <w:rFonts w:ascii="Calibri" w:eastAsia="Calibri" w:hAnsi="Calibri" w:cs="Calibri"/>
          <w:sz w:val="22"/>
          <w:szCs w:val="22"/>
        </w:rPr>
      </w:pPr>
      <w:r>
        <w:rPr>
          <w:rFonts w:ascii="Calibri" w:eastAsia="Calibri" w:hAnsi="Calibri" w:cs="Calibri"/>
          <w:color w:val="FFFFFF"/>
          <w:sz w:val="22"/>
          <w:szCs w:val="22"/>
        </w:rPr>
        <w:t>North 24</w:t>
      </w:r>
    </w:p>
    <w:p w:rsidR="0039122E" w:rsidRDefault="000A5F8F">
      <w:pPr>
        <w:ind w:left="-40" w:right="256"/>
        <w:jc w:val="center"/>
        <w:rPr>
          <w:rFonts w:ascii="Calibri" w:eastAsia="Calibri" w:hAnsi="Calibri" w:cs="Calibri"/>
          <w:sz w:val="22"/>
          <w:szCs w:val="22"/>
        </w:rPr>
      </w:pPr>
      <w:r>
        <w:rPr>
          <w:rFonts w:ascii="Calibri" w:eastAsia="Calibri" w:hAnsi="Calibri" w:cs="Calibri"/>
          <w:color w:val="FFFFFF"/>
          <w:sz w:val="22"/>
          <w:szCs w:val="22"/>
        </w:rPr>
        <w:t>Parganas</w:t>
      </w:r>
    </w:p>
    <w:p w:rsidR="0039122E" w:rsidRDefault="000A5F8F">
      <w:pPr>
        <w:spacing w:before="1"/>
        <w:ind w:left="95" w:right="389"/>
        <w:jc w:val="center"/>
        <w:rPr>
          <w:rFonts w:ascii="Calibri" w:eastAsia="Calibri" w:hAnsi="Calibri" w:cs="Calibri"/>
          <w:sz w:val="22"/>
          <w:szCs w:val="22"/>
        </w:rPr>
        <w:sectPr w:rsidR="0039122E">
          <w:type w:val="continuous"/>
          <w:pgSz w:w="12240" w:h="15840"/>
          <w:pgMar w:top="1480" w:right="1320" w:bottom="280" w:left="1340" w:header="720" w:footer="720" w:gutter="0"/>
          <w:cols w:num="7" w:space="720" w:equalWidth="0">
            <w:col w:w="2421" w:space="231"/>
            <w:col w:w="906" w:space="344"/>
            <w:col w:w="711" w:space="525"/>
            <w:col w:w="552" w:space="543"/>
            <w:col w:w="667" w:space="547"/>
            <w:col w:w="552" w:space="471"/>
            <w:col w:w="1110"/>
          </w:cols>
        </w:sectPr>
      </w:pPr>
      <w:r>
        <w:rPr>
          <w:rFonts w:ascii="Calibri" w:eastAsia="Calibri" w:hAnsi="Calibri" w:cs="Calibri"/>
          <w:color w:val="FFFFFF"/>
          <w:sz w:val="22"/>
          <w:szCs w:val="22"/>
        </w:rPr>
        <w:t>Depot</w:t>
      </w:r>
    </w:p>
    <w:p w:rsidR="0039122E" w:rsidRDefault="00B605C4">
      <w:pPr>
        <w:spacing w:line="340" w:lineRule="exact"/>
        <w:ind w:left="213"/>
        <w:rPr>
          <w:rFonts w:ascii="Calibri" w:eastAsia="Calibri" w:hAnsi="Calibri" w:cs="Calibri"/>
          <w:sz w:val="22"/>
          <w:szCs w:val="22"/>
        </w:rPr>
      </w:pPr>
      <w:r>
        <w:pict>
          <v:group id="_x0000_s1468" style="position:absolute;left:0;text-align:left;margin-left:64.35pt;margin-top:547.55pt;width:483.4pt;height:172.85pt;z-index:-1710;mso-position-horizontal-relative:page;mso-position-vertical-relative:page" coordorigin="1287,10951" coordsize="9668,3457">
            <v:shape id="_x0000_s1623" style="position:absolute;left:1450;top:11103;width:2415;height:304" coordorigin="1450,11103" coordsize="2415,304" path="m1450,11407r2415,l3865,11103r-2415,l1450,11407xe" fillcolor="#f1f1f1" stroked="f">
              <v:path arrowok="t"/>
            </v:shape>
            <v:shape id="_x0000_s1622" style="position:absolute;left:1553;top:11255;width:2208;height:0" coordorigin="1553,11255" coordsize="2208,0" path="m1553,11255r2208,e" filled="f" strokecolor="#f1f1f1" strokeweight="13.54pt">
              <v:path arrowok="t"/>
            </v:shape>
            <v:shape id="_x0000_s1621" style="position:absolute;left:3875;top:11255;width:6918;height:0" coordorigin="3875,11255" coordsize="6918,0" path="m3875,11255r6917,e" filled="f" strokecolor="#313d4f" strokeweight="15.22pt">
              <v:path arrowok="t"/>
            </v:shape>
            <v:shape id="_x0000_s1620" style="position:absolute;left:3978;top:11255;width:6711;height:0" coordorigin="3978,11255" coordsize="6711,0" path="m3978,11255r6711,e" filled="f" strokecolor="#313d4f" strokeweight="13.54pt">
              <v:path arrowok="t"/>
            </v:shape>
            <v:shape id="_x0000_s1619" style="position:absolute;left:1440;top:11099;width:10;height:0" coordorigin="1440,11099" coordsize="10,0" path="m1440,11099r10,e" filled="f" strokecolor="#a6a6a6" strokeweight=".20464mm">
              <v:path arrowok="t"/>
            </v:shape>
            <v:shape id="_x0000_s1618" style="position:absolute;left:1440;top:11099;width:10;height:0" coordorigin="1440,11099" coordsize="10,0" path="m1440,11099r10,e" filled="f" strokecolor="#a6a6a6" strokeweight=".20464mm">
              <v:path arrowok="t"/>
            </v:shape>
            <v:shape id="_x0000_s1617" style="position:absolute;left:1450;top:11099;width:2415;height:0" coordorigin="1450,11099" coordsize="2415,0" path="m1450,11099r2415,e" filled="f" strokecolor="#a6a6a6" strokeweight=".20464mm">
              <v:path arrowok="t"/>
            </v:shape>
            <v:shape id="_x0000_s1616" style="position:absolute;left:3865;top:11099;width:10;height:0" coordorigin="3865,11099" coordsize="10,0" path="m3865,11099r10,e" filled="f" strokecolor="#a6a6a6" strokeweight=".20464mm">
              <v:path arrowok="t"/>
            </v:shape>
            <v:shape id="_x0000_s1615" style="position:absolute;left:3875;top:11099;width:6918;height:0" coordorigin="3875,11099" coordsize="6918,0" path="m3875,11099r6917,e" filled="f" strokecolor="#a6a6a6" strokeweight=".20464mm">
              <v:path arrowok="t"/>
            </v:shape>
            <v:shape id="_x0000_s1614" style="position:absolute;left:10792;top:11099;width:10;height:0" coordorigin="10792,11099" coordsize="10,0" path="m10792,11099r10,e" filled="f" strokecolor="#a6a6a6" strokeweight=".20464mm">
              <v:path arrowok="t"/>
            </v:shape>
            <v:shape id="_x0000_s1613" style="position:absolute;left:10792;top:11099;width:10;height:0" coordorigin="10792,11099" coordsize="10,0" path="m10792,11099r10,e" filled="f" strokecolor="#a6a6a6" strokeweight=".20464mm">
              <v:path arrowok="t"/>
            </v:shape>
            <v:shape id="_x0000_s1612" style="position:absolute;left:1440;top:11255;width:10;height:0" coordorigin="1440,11255" coordsize="10,0" path="m1440,11255r10,e" filled="f" strokecolor="#a6a6a6" strokeweight="15.22pt">
              <v:path arrowok="t"/>
            </v:shape>
            <v:shape id="_x0000_s1611" style="position:absolute;left:3865;top:11255;width:10;height:0" coordorigin="3865,11255" coordsize="10,0" path="m3865,11255r10,e" filled="f" strokecolor="#a6a6a6" strokeweight="15.22pt">
              <v:path arrowok="t"/>
            </v:shape>
            <v:shape id="_x0000_s1610" style="position:absolute;left:10792;top:11255;width:10;height:0" coordorigin="10792,11255" coordsize="10,0" path="m10792,11255r10,e" filled="f" strokecolor="#a6a6a6" strokeweight="15.22pt">
              <v:path arrowok="t"/>
            </v:shape>
            <v:shape id="_x0000_s1609" style="position:absolute;left:1450;top:11416;width:2415;height:807" coordorigin="1450,11416" coordsize="2415,807" path="m1450,12223r2415,l3865,11416r-2415,l1450,12223xe" fillcolor="#313d4f" stroked="f">
              <v:path arrowok="t"/>
            </v:shape>
            <v:shape id="_x0000_s1608" style="position:absolute;left:1553;top:11819;width:2208;height:0" coordorigin="1553,11819" coordsize="2208,0" path="m1553,11819r2208,e" filled="f" strokecolor="#313d4f" strokeweight="13.54pt">
              <v:path arrowok="t"/>
            </v:shape>
            <v:shape id="_x0000_s1607" style="position:absolute;left:3875;top:11416;width:1142;height:807" coordorigin="3875,11416" coordsize="1142,807" path="m3875,12223r1142,l5017,11416r-1142,l3875,12223xe" fillcolor="#313d4f" stroked="f">
              <v:path arrowok="t"/>
            </v:shape>
            <v:shape id="_x0000_s1606" style="position:absolute;left:3978;top:11415;width:936;height:271" coordorigin="3978,11415" coordsize="936,271" path="m3978,11686r936,l4914,11415r-936,l3978,11686xe" fillcolor="#313d4f" stroked="f">
              <v:path arrowok="t"/>
            </v:shape>
            <v:shape id="_x0000_s1605" style="position:absolute;left:3978;top:11684;width:936;height:271" coordorigin="3978,11684" coordsize="936,271" path="m3978,11954r936,l4914,11684r-936,l3978,11954xe" fillcolor="#313d4f" stroked="f">
              <v:path arrowok="t"/>
            </v:shape>
            <v:shape id="_x0000_s1604" style="position:absolute;left:3978;top:11953;width:936;height:271" coordorigin="3978,11953" coordsize="936,271" path="m3978,12224r936,l4914,11953r-936,l3978,12224xe" fillcolor="#313d4f" stroked="f">
              <v:path arrowok="t"/>
            </v:shape>
            <v:shape id="_x0000_s1603" style="position:absolute;left:5027;top:11416;width:1145;height:807" coordorigin="5027,11416" coordsize="1145,807" path="m5027,12223r1144,l6171,11416r-1144,l5027,12223xe" fillcolor="#313d4f" stroked="f">
              <v:path arrowok="t"/>
            </v:shape>
            <v:shape id="_x0000_s1602" style="position:absolute;left:5130;top:11549;width:938;height:271" coordorigin="5130,11549" coordsize="938,271" path="m5130,11820r938,l6068,11549r-938,l5130,11820xe" fillcolor="#313d4f" stroked="f">
              <v:path arrowok="t"/>
            </v:shape>
            <v:shape id="_x0000_s1601" style="position:absolute;left:5130;top:11818;width:938;height:271" coordorigin="5130,11818" coordsize="938,271" path="m5130,12089r938,l6068,11818r-938,l5130,12089xe" fillcolor="#313d4f" stroked="f">
              <v:path arrowok="t"/>
            </v:shape>
            <v:shape id="_x0000_s1600" style="position:absolute;left:6181;top:11416;width:1145;height:807" coordorigin="6181,11416" coordsize="1145,807" path="m6181,12223r1145,l7326,11416r-1145,l6181,12223xe" fillcolor="#313d4f" stroked="f">
              <v:path arrowok="t"/>
            </v:shape>
            <v:shape id="_x0000_s1599" style="position:absolute;left:6284;top:11549;width:939;height:271" coordorigin="6284,11549" coordsize="939,271" path="m6284,11820r939,l7223,11549r-939,l6284,11820xe" fillcolor="#313d4f" stroked="f">
              <v:path arrowok="t"/>
            </v:shape>
            <v:shape id="_x0000_s1598" style="position:absolute;left:6284;top:11818;width:939;height:271" coordorigin="6284,11818" coordsize="939,271" path="m6284,12089r939,l7223,11818r-939,l6284,12089xe" fillcolor="#313d4f" stroked="f">
              <v:path arrowok="t"/>
            </v:shape>
            <v:shape id="_x0000_s1597" style="position:absolute;left:7336;top:11416;width:1142;height:807" coordorigin="7336,11416" coordsize="1142,807" path="m7336,12223r1142,l8478,11416r-1142,l7336,12223xe" fillcolor="#313d4f" stroked="f">
              <v:path arrowok="t"/>
            </v:shape>
            <v:shape id="_x0000_s1596" style="position:absolute;left:7439;top:11549;width:938;height:271" coordorigin="7439,11549" coordsize="938,271" path="m7439,11820r938,l8377,11549r-938,l7439,11820xe" fillcolor="#313d4f" stroked="f">
              <v:path arrowok="t"/>
            </v:shape>
            <v:shape id="_x0000_s1595" style="position:absolute;left:7439;top:11818;width:938;height:271" coordorigin="7439,11818" coordsize="938,271" path="m7439,12089r938,l8377,11818r-938,l7439,12089xe" fillcolor="#313d4f" stroked="f">
              <v:path arrowok="t"/>
            </v:shape>
            <v:shape id="_x0000_s1594" style="position:absolute;left:8490;top:11416;width:1143;height:807" coordorigin="8490,11416" coordsize="1143,807" path="m8490,12223r1143,l9633,11416r-1143,l8490,12223xe" fillcolor="#313d4f" stroked="f">
              <v:path arrowok="t"/>
            </v:shape>
            <v:shape id="_x0000_s1593" style="position:absolute;left:8593;top:11549;width:936;height:271" coordorigin="8593,11549" coordsize="936,271" path="m8593,11820r937,l9530,11549r-937,l8593,11820xe" fillcolor="#313d4f" stroked="f">
              <v:path arrowok="t"/>
            </v:shape>
            <v:shape id="_x0000_s1592" style="position:absolute;left:8593;top:11818;width:936;height:271" coordorigin="8593,11818" coordsize="936,271" path="m8593,12089r937,l9530,11818r-937,l8593,12089xe" fillcolor="#313d4f" stroked="f">
              <v:path arrowok="t"/>
            </v:shape>
            <v:shape id="_x0000_s1591" style="position:absolute;left:9645;top:11416;width:1147;height:807" coordorigin="9645,11416" coordsize="1147,807" path="m9645,12223r1147,l10792,11416r-1147,l9645,12223xe" fillcolor="#313d4f" stroked="f">
              <v:path arrowok="t"/>
            </v:shape>
            <v:shape id="_x0000_s1590" style="position:absolute;left:9746;top:11415;width:943;height:271" coordorigin="9746,11415" coordsize="943,271" path="m9746,11686r943,l10689,11415r-943,l9746,11686xe" fillcolor="#313d4f" stroked="f">
              <v:path arrowok="t"/>
            </v:shape>
            <v:shape id="_x0000_s1589" style="position:absolute;left:9746;top:11684;width:943;height:271" coordorigin="9746,11684" coordsize="943,271" path="m9746,11954r943,l10689,11684r-943,l9746,11954xe" fillcolor="#313d4f" stroked="f">
              <v:path arrowok="t"/>
            </v:shape>
            <v:shape id="_x0000_s1588" style="position:absolute;left:9746;top:11953;width:943;height:271" coordorigin="9746,11953" coordsize="943,271" path="m9746,12224r943,l10689,11953r-943,l9746,12224xe" fillcolor="#313d4f" stroked="f">
              <v:path arrowok="t"/>
            </v:shape>
            <v:shape id="_x0000_s1587" style="position:absolute;left:1450;top:11405;width:2415;height:12" coordorigin="1450,11405" coordsize="2415,12" path="m1450,11417r2415,l3865,11405r-2415,l1450,11417xe" fillcolor="#a6a6a6" stroked="f">
              <v:path arrowok="t"/>
            </v:shape>
            <v:shape id="_x0000_s1586" style="position:absolute;left:3875;top:11411;width:1142;height:0" coordorigin="3875,11411" coordsize="1142,0" path="m3875,11411r1142,e" filled="f" strokecolor="#a6a6a6" strokeweight=".58pt">
              <v:path arrowok="t"/>
            </v:shape>
            <v:shape id="_x0000_s1585" style="position:absolute;left:5027;top:11411;width:1145;height:0" coordorigin="5027,11411" coordsize="1145,0" path="m5027,11411r1144,e" filled="f" strokecolor="#a6a6a6" strokeweight=".58pt">
              <v:path arrowok="t"/>
            </v:shape>
            <v:shape id="_x0000_s1584" style="position:absolute;left:6181;top:11411;width:1145;height:0" coordorigin="6181,11411" coordsize="1145,0" path="m6181,11411r1145,e" filled="f" strokecolor="#a6a6a6" strokeweight=".58pt">
              <v:path arrowok="t"/>
            </v:shape>
            <v:shape id="_x0000_s1583" style="position:absolute;left:7336;top:11411;width:1145;height:0" coordorigin="7336,11411" coordsize="1145,0" path="m7336,11411r1145,e" filled="f" strokecolor="#a6a6a6" strokeweight=".58pt">
              <v:path arrowok="t"/>
            </v:shape>
            <v:shape id="_x0000_s1582" style="position:absolute;left:8490;top:11411;width:1143;height:0" coordorigin="8490,11411" coordsize="1143,0" path="m8490,11411r1143,e" filled="f" strokecolor="#a6a6a6" strokeweight=".58pt">
              <v:path arrowok="t"/>
            </v:shape>
            <v:shape id="_x0000_s1581" style="position:absolute;left:9643;top:11411;width:1150;height:0" coordorigin="9643,11411" coordsize="1150,0" path="m9643,11411r1149,e" filled="f" strokecolor="#a6a6a6" strokeweight=".58pt">
              <v:path arrowok="t"/>
            </v:shape>
            <v:shape id="_x0000_s1580" style="position:absolute;left:1450;top:12232;width:2415;height:538" coordorigin="1450,12232" coordsize="2415,538" path="m1450,12770r2415,l3865,12232r-2415,l1450,12770xe" fillcolor="#f1f1f1" stroked="f">
              <v:path arrowok="t"/>
            </v:shape>
            <v:shape id="_x0000_s1579" style="position:absolute;left:1553;top:12231;width:2208;height:271" coordorigin="1553,12231" coordsize="2208,271" path="m1553,12502r2208,l3761,12231r-2208,l1553,12502xe" fillcolor="#f1f1f1" stroked="f">
              <v:path arrowok="t"/>
            </v:shape>
            <v:shape id="_x0000_s1578" style="position:absolute;left:1553;top:12500;width:2208;height:271" coordorigin="1553,12500" coordsize="2208,271" path="m1553,12771r2208,l3761,12500r-2208,l1553,12771xe" fillcolor="#f1f1f1" stroked="f">
              <v:path arrowok="t"/>
            </v:shape>
            <v:shape id="_x0000_s1577" style="position:absolute;left:1450;top:12228;width:2415;height:0" coordorigin="1450,12228" coordsize="2415,0" path="m1450,12228r2415,e" filled="f" strokecolor="#a6a6a6" strokeweight=".20464mm">
              <v:path arrowok="t"/>
            </v:shape>
            <v:shape id="_x0000_s1576" style="position:absolute;left:3875;top:12228;width:1142;height:0" coordorigin="3875,12228" coordsize="1142,0" path="m3875,12228r1142,e" filled="f" strokecolor="#a6a6a6" strokeweight=".20464mm">
              <v:path arrowok="t"/>
            </v:shape>
            <v:shape id="_x0000_s1575" style="position:absolute;left:5027;top:12228;width:1145;height:0" coordorigin="5027,12228" coordsize="1145,0" path="m5027,12228r1144,e" filled="f" strokecolor="#a6a6a6" strokeweight=".20464mm">
              <v:path arrowok="t"/>
            </v:shape>
            <v:shape id="_x0000_s1574" style="position:absolute;left:6181;top:12228;width:1145;height:0" coordorigin="6181,12228" coordsize="1145,0" path="m6181,12228r1145,e" filled="f" strokecolor="#a6a6a6" strokeweight=".20464mm">
              <v:path arrowok="t"/>
            </v:shape>
            <v:shape id="_x0000_s1573" style="position:absolute;left:7336;top:12228;width:1145;height:0" coordorigin="7336,12228" coordsize="1145,0" path="m7336,12228r1145,e" filled="f" strokecolor="#a6a6a6" strokeweight=".20464mm">
              <v:path arrowok="t"/>
            </v:shape>
            <v:shape id="_x0000_s1572" style="position:absolute;left:8490;top:12228;width:1143;height:0" coordorigin="8490,12228" coordsize="1143,0" path="m8490,12228r1143,e" filled="f" strokecolor="#a6a6a6" strokeweight=".20464mm">
              <v:path arrowok="t"/>
            </v:shape>
            <v:shape id="_x0000_s1571" style="position:absolute;left:9643;top:12228;width:1150;height:0" coordorigin="9643,12228" coordsize="1150,0" path="m9643,12228r1149,e" filled="f" strokecolor="#a6a6a6" strokeweight=".20464mm">
              <v:path arrowok="t"/>
            </v:shape>
            <v:shape id="_x0000_s1570" style="position:absolute;left:1450;top:12780;width:2415;height:535" coordorigin="1450,12780" coordsize="2415,535" path="m1450,13315r2415,l3865,12780r-2415,l1450,13315xe" fillcolor="#f1f1f1" stroked="f">
              <v:path arrowok="t"/>
            </v:shape>
            <v:shape id="_x0000_s1569" style="position:absolute;left:1553;top:12779;width:2208;height:271" coordorigin="1553,12779" coordsize="2208,271" path="m1553,13049r2208,l3761,12779r-2208,l1553,13049xe" fillcolor="#f1f1f1" stroked="f">
              <v:path arrowok="t"/>
            </v:shape>
            <v:shape id="_x0000_s1568" style="position:absolute;left:1553;top:13047;width:2208;height:268" coordorigin="1553,13047" coordsize="2208,268" path="m1553,13316r2208,l3761,13047r-2208,l1553,13316xe" fillcolor="#f1f1f1" stroked="f">
              <v:path arrowok="t"/>
            </v:shape>
            <v:shape id="_x0000_s1567" style="position:absolute;left:1450;top:12775;width:2415;height:0" coordorigin="1450,12775" coordsize="2415,0" path="m1450,12775r2415,e" filled="f" strokecolor="#a6a6a6" strokeweight=".58pt">
              <v:path arrowok="t"/>
            </v:shape>
            <v:shape id="_x0000_s1566" style="position:absolute;left:3875;top:12775;width:1142;height:0" coordorigin="3875,12775" coordsize="1142,0" path="m3875,12775r1142,e" filled="f" strokecolor="#a6a6a6" strokeweight=".58pt">
              <v:path arrowok="t"/>
            </v:shape>
            <v:shape id="_x0000_s1565" style="position:absolute;left:5027;top:12775;width:1145;height:0" coordorigin="5027,12775" coordsize="1145,0" path="m5027,12775r1144,e" filled="f" strokecolor="#a6a6a6" strokeweight=".58pt">
              <v:path arrowok="t"/>
            </v:shape>
            <v:shape id="_x0000_s1564" style="position:absolute;left:6181;top:12775;width:1145;height:0" coordorigin="6181,12775" coordsize="1145,0" path="m6181,12775r1145,e" filled="f" strokecolor="#a6a6a6" strokeweight=".58pt">
              <v:path arrowok="t"/>
            </v:shape>
            <v:shape id="_x0000_s1563" style="position:absolute;left:7336;top:12775;width:1145;height:0" coordorigin="7336,12775" coordsize="1145,0" path="m7336,12775r1145,e" filled="f" strokecolor="#a6a6a6" strokeweight=".58pt">
              <v:path arrowok="t"/>
            </v:shape>
            <v:shape id="_x0000_s1562" style="position:absolute;left:8490;top:12775;width:1143;height:0" coordorigin="8490,12775" coordsize="1143,0" path="m8490,12775r1143,e" filled="f" strokecolor="#a6a6a6" strokeweight=".58pt">
              <v:path arrowok="t"/>
            </v:shape>
            <v:shape id="_x0000_s1561" style="position:absolute;left:9643;top:12775;width:1150;height:0" coordorigin="9643,12775" coordsize="1150,0" path="m9643,12775r1149,e" filled="f" strokecolor="#a6a6a6" strokeweight=".58pt">
              <v:path arrowok="t"/>
            </v:shape>
            <v:shape id="_x0000_s1560" style="position:absolute;left:1445;top:11406;width:0;height:1918" coordorigin="1445,11406" coordsize="0,1918" path="m1445,11406r,1918e" filled="f" strokecolor="#a6a6a6" strokeweight=".58pt">
              <v:path arrowok="t"/>
            </v:shape>
            <v:shape id="_x0000_s1559" style="position:absolute;left:3870;top:11406;width:0;height:1918" coordorigin="3870,11406" coordsize="0,1918" path="m3870,11406r,1918e" filled="f" strokecolor="#a6a6a6" strokeweight=".58pt">
              <v:path arrowok="t"/>
            </v:shape>
            <v:shape id="_x0000_s1558" style="position:absolute;left:5022;top:11406;width:0;height:1918" coordorigin="5022,11406" coordsize="0,1918" path="m5022,11406r,1918e" filled="f" strokecolor="#a6a6a6" strokeweight=".58pt">
              <v:path arrowok="t"/>
            </v:shape>
            <v:shape id="_x0000_s1557" style="position:absolute;left:6176;top:11406;width:0;height:1918" coordorigin="6176,11406" coordsize="0,1918" path="m6176,11406r,1918e" filled="f" strokecolor="#a6a6a6" strokeweight=".58pt">
              <v:path arrowok="t"/>
            </v:shape>
            <v:shape id="_x0000_s1556" style="position:absolute;left:7331;top:11406;width:0;height:1918" coordorigin="7331,11406" coordsize="0,1918" path="m7331,11406r,1918e" filled="f" strokecolor="#a6a6a6" strokeweight=".58pt">
              <v:path arrowok="t"/>
            </v:shape>
            <v:shape id="_x0000_s1555" style="position:absolute;left:8485;top:11406;width:0;height:1918" coordorigin="8485,11406" coordsize="0,1918" path="m8485,11406r,1918e" filled="f" strokecolor="#a6a6a6" strokeweight=".58pt">
              <v:path arrowok="t"/>
            </v:shape>
            <v:shape id="_x0000_s1554" style="position:absolute;left:9638;top:11406;width:0;height:1918" coordorigin="9638,11406" coordsize="0,1918" path="m9638,11406r,1918e" filled="f" strokecolor="#a6a6a6" strokeweight=".58pt">
              <v:path arrowok="t"/>
            </v:shape>
            <v:shape id="_x0000_s1553" style="position:absolute;left:10797;top:11406;width:0;height:1918" coordorigin="10797,11406" coordsize="0,1918" path="m10797,11406r,1918e" filled="f" strokecolor="#a6a6a6" strokeweight=".58pt">
              <v:path arrowok="t"/>
            </v:shape>
            <v:shape id="_x0000_s1552" style="position:absolute;left:1450;top:13326;width:2415;height:302" coordorigin="1450,13326" coordsize="2415,302" path="m1450,13628r2415,l3865,13326r-2415,l1450,13628xe" fillcolor="#f1f1f1" stroked="f">
              <v:path arrowok="t"/>
            </v:shape>
            <v:shape id="_x0000_s1551" style="position:absolute;left:1553;top:13478;width:2208;height:0" coordorigin="1553,13478" coordsize="2208,0" path="m1553,13478r2208,e" filled="f" strokecolor="#f1f1f1" strokeweight="13.54pt">
              <v:path arrowok="t"/>
            </v:shape>
            <v:shape id="_x0000_s1550" style="position:absolute;left:1450;top:13320;width:2415;height:0" coordorigin="1450,13320" coordsize="2415,0" path="m1450,13320r2415,e" filled="f" strokecolor="#a6a6a6" strokeweight=".58pt">
              <v:path arrowok="t"/>
            </v:shape>
            <v:shape id="_x0000_s1549" style="position:absolute;left:3875;top:13320;width:1142;height:0" coordorigin="3875,13320" coordsize="1142,0" path="m3875,13320r1142,e" filled="f" strokecolor="#a6a6a6" strokeweight=".58pt">
              <v:path arrowok="t"/>
            </v:shape>
            <v:shape id="_x0000_s1548" style="position:absolute;left:5027;top:13320;width:1145;height:0" coordorigin="5027,13320" coordsize="1145,0" path="m5027,13320r1144,e" filled="f" strokecolor="#a6a6a6" strokeweight=".58pt">
              <v:path arrowok="t"/>
            </v:shape>
            <v:shape id="_x0000_s1547" style="position:absolute;left:6181;top:13320;width:1145;height:0" coordorigin="6181,13320" coordsize="1145,0" path="m6181,13320r1145,e" filled="f" strokecolor="#a6a6a6" strokeweight=".58pt">
              <v:path arrowok="t"/>
            </v:shape>
            <v:shape id="_x0000_s1546" style="position:absolute;left:7336;top:13320;width:1145;height:0" coordorigin="7336,13320" coordsize="1145,0" path="m7336,13320r1145,e" filled="f" strokecolor="#a6a6a6" strokeweight=".58pt">
              <v:path arrowok="t"/>
            </v:shape>
            <v:shape id="_x0000_s1545" style="position:absolute;left:8490;top:13320;width:1143;height:0" coordorigin="8490,13320" coordsize="1143,0" path="m8490,13320r1143,e" filled="f" strokecolor="#a6a6a6" strokeweight=".58pt">
              <v:path arrowok="t"/>
            </v:shape>
            <v:shape id="_x0000_s1544" style="position:absolute;left:9643;top:13320;width:1150;height:0" coordorigin="9643,13320" coordsize="1150,0" path="m9643,13320r1149,e" filled="f" strokecolor="#a6a6a6" strokeweight=".58pt">
              <v:path arrowok="t"/>
            </v:shape>
            <v:shape id="_x0000_s1543" style="position:absolute;left:1440;top:13323;width:10;height:304" coordorigin="1440,13323" coordsize="10,304" path="m1440,13628r10,l1450,13323r-10,l1440,13628xe" fillcolor="#a6a6a6" stroked="f">
              <v:path arrowok="t"/>
            </v:shape>
            <v:shape id="_x0000_s1542" style="position:absolute;left:3865;top:13323;width:10;height:304" coordorigin="3865,13323" coordsize="10,304" path="m3865,13628r10,l3875,13323r-10,l3865,13628xe" fillcolor="#a6a6a6" stroked="f">
              <v:path arrowok="t"/>
            </v:shape>
            <v:shape id="_x0000_s1541" style="position:absolute;left:5017;top:13323;width:10;height:304" coordorigin="5017,13323" coordsize="10,304" path="m5017,13628r10,l5027,13323r-10,l5017,13628xe" fillcolor="#a6a6a6" stroked="f">
              <v:path arrowok="t"/>
            </v:shape>
            <v:shape id="_x0000_s1540" style="position:absolute;left:6171;top:13323;width:10;height:304" coordorigin="6171,13323" coordsize="10,304" path="m6171,13628r10,l6181,13323r-10,l6171,13628xe" fillcolor="#a6a6a6" stroked="f">
              <v:path arrowok="t"/>
            </v:shape>
            <v:shape id="_x0000_s1539" style="position:absolute;left:7326;top:13323;width:10;height:304" coordorigin="7326,13323" coordsize="10,304" path="m7326,13628r10,l7336,13323r-10,l7326,13628xe" fillcolor="#a6a6a6" stroked="f">
              <v:path arrowok="t"/>
            </v:shape>
            <v:shape id="_x0000_s1538" style="position:absolute;left:8481;top:13323;width:10;height:304" coordorigin="8481,13323" coordsize="10,304" path="m8481,13628r9,l8490,13323r-9,l8481,13628xe" fillcolor="#a6a6a6" stroked="f">
              <v:path arrowok="t"/>
            </v:shape>
            <v:shape id="_x0000_s1537" style="position:absolute;left:9633;top:13323;width:10;height:304" coordorigin="9633,13323" coordsize="10,304" path="m9633,13628r10,l9643,13323r-10,l9633,13628xe" fillcolor="#a6a6a6" stroked="f">
              <v:path arrowok="t"/>
            </v:shape>
            <v:shape id="_x0000_s1536" style="position:absolute;left:10792;top:13323;width:10;height:304" coordorigin="10792,13323" coordsize="10,304" path="m10792,13628r10,l10802,13323r-10,l10792,13628xe" fillcolor="#a6a6a6" stroked="f">
              <v:path arrowok="t"/>
            </v:shape>
            <v:shape id="_x0000_s1535" style="position:absolute;left:1450;top:13638;width:2415;height:302" coordorigin="1450,13638" coordsize="2415,302" path="m1450,13940r2415,l3865,13638r-2415,l1450,13940xe" fillcolor="#f1f1f1" stroked="f">
              <v:path arrowok="t"/>
            </v:shape>
            <v:shape id="_x0000_s1534" style="position:absolute;left:1553;top:13790;width:2208;height:0" coordorigin="1553,13790" coordsize="2208,0" path="m1553,13790r2208,e" filled="f" strokecolor="#f1f1f1" strokeweight="13.54pt">
              <v:path arrowok="t"/>
            </v:shape>
            <v:shape id="_x0000_s1533" style="position:absolute;left:1440;top:13626;width:10;height:12" coordorigin="1440,13626" coordsize="10,12" path="m1440,13637r10,l1450,13626r-10,l1440,13637xe" fillcolor="#a6a6a6" stroked="f">
              <v:path arrowok="t"/>
            </v:shape>
            <v:shape id="_x0000_s1532" style="position:absolute;left:1450;top:13626;width:2415;height:12" coordorigin="1450,13626" coordsize="2415,12" path="m1450,13637r2415,l3865,13626r-2415,l1450,13637xe" fillcolor="#a6a6a6" stroked="f">
              <v:path arrowok="t"/>
            </v:shape>
            <v:shape id="_x0000_s1531" style="position:absolute;left:3865;top:13626;width:10;height:12" coordorigin="3865,13626" coordsize="10,12" path="m3865,13637r10,l3875,13626r-10,l3865,13637xe" fillcolor="#a6a6a6" stroked="f">
              <v:path arrowok="t"/>
            </v:shape>
            <v:shape id="_x0000_s1530" style="position:absolute;left:3875;top:13632;width:1142;height:0" coordorigin="3875,13632" coordsize="1142,0" path="m3875,13632r1142,e" filled="f" strokecolor="#a6a6a6" strokeweight=".58pt">
              <v:path arrowok="t"/>
            </v:shape>
            <v:shape id="_x0000_s1529" style="position:absolute;left:5017;top:13626;width:10;height:12" coordorigin="5017,13626" coordsize="10,12" path="m5017,13637r10,l5027,13626r-10,l5017,13637xe" fillcolor="#a6a6a6" stroked="f">
              <v:path arrowok="t"/>
            </v:shape>
            <v:shape id="_x0000_s1528" style="position:absolute;left:5027;top:13632;width:1145;height:0" coordorigin="5027,13632" coordsize="1145,0" path="m5027,13632r1144,e" filled="f" strokecolor="#a6a6a6" strokeweight=".58pt">
              <v:path arrowok="t"/>
            </v:shape>
            <v:shape id="_x0000_s1527" style="position:absolute;left:6171;top:13626;width:10;height:12" coordorigin="6171,13626" coordsize="10,12" path="m6171,13637r10,l6181,13626r-10,l6171,13637xe" fillcolor="#a6a6a6" stroked="f">
              <v:path arrowok="t"/>
            </v:shape>
            <v:shape id="_x0000_s1526" style="position:absolute;left:6181;top:13632;width:1145;height:0" coordorigin="6181,13632" coordsize="1145,0" path="m6181,13632r1145,e" filled="f" strokecolor="#a6a6a6" strokeweight=".58pt">
              <v:path arrowok="t"/>
            </v:shape>
            <v:shape id="_x0000_s1525" style="position:absolute;left:7326;top:13626;width:10;height:12" coordorigin="7326,13626" coordsize="10,12" path="m7326,13637r10,l7336,13626r-10,l7326,13637xe" fillcolor="#a6a6a6" stroked="f">
              <v:path arrowok="t"/>
            </v:shape>
            <v:shape id="_x0000_s1524" style="position:absolute;left:7336;top:13632;width:1145;height:0" coordorigin="7336,13632" coordsize="1145,0" path="m7336,13632r1145,e" filled="f" strokecolor="#a6a6a6" strokeweight=".58pt">
              <v:path arrowok="t"/>
            </v:shape>
            <v:shape id="_x0000_s1523" style="position:absolute;left:8481;top:13626;width:10;height:12" coordorigin="8481,13626" coordsize="10,12" path="m8481,13637r9,l8490,13626r-9,l8481,13637xe" fillcolor="#a6a6a6" stroked="f">
              <v:path arrowok="t"/>
            </v:shape>
            <v:shape id="_x0000_s1522" style="position:absolute;left:8490;top:13632;width:1143;height:0" coordorigin="8490,13632" coordsize="1143,0" path="m8490,13632r1143,e" filled="f" strokecolor="#a6a6a6" strokeweight=".58pt">
              <v:path arrowok="t"/>
            </v:shape>
            <v:shape id="_x0000_s1521" style="position:absolute;left:9633;top:13626;width:10;height:12" coordorigin="9633,13626" coordsize="10,12" path="m9633,13637r10,l9643,13626r-10,l9633,13637xe" fillcolor="#a6a6a6" stroked="f">
              <v:path arrowok="t"/>
            </v:shape>
            <v:shape id="_x0000_s1520" style="position:absolute;left:9643;top:13632;width:1150;height:0" coordorigin="9643,13632" coordsize="1150,0" path="m9643,13632r1149,e" filled="f" strokecolor="#a6a6a6" strokeweight=".58pt">
              <v:path arrowok="t"/>
            </v:shape>
            <v:shape id="_x0000_s1519" style="position:absolute;left:10792;top:13626;width:10;height:12" coordorigin="10792,13626" coordsize="10,12" path="m10792,13637r10,l10802,13626r-10,l10792,13637xe" fillcolor="#a6a6a6" stroked="f">
              <v:path arrowok="t"/>
            </v:shape>
            <v:shape id="_x0000_s1518" style="position:absolute;left:1440;top:13635;width:10;height:304" coordorigin="1440,13635" coordsize="10,304" path="m1440,13940r10,l1450,13635r-10,l1440,13940xe" fillcolor="#a6a6a6" stroked="f">
              <v:path arrowok="t"/>
            </v:shape>
            <v:shape id="_x0000_s1517" style="position:absolute;left:3865;top:13635;width:10;height:304" coordorigin="3865,13635" coordsize="10,304" path="m3865,13940r10,l3875,13635r-10,l3865,13940xe" fillcolor="#a6a6a6" stroked="f">
              <v:path arrowok="t"/>
            </v:shape>
            <v:shape id="_x0000_s1516" style="position:absolute;left:5017;top:13635;width:10;height:304" coordorigin="5017,13635" coordsize="10,304" path="m5017,13940r10,l5027,13635r-10,l5017,13940xe" fillcolor="#a6a6a6" stroked="f">
              <v:path arrowok="t"/>
            </v:shape>
            <v:shape id="_x0000_s1515" style="position:absolute;left:6171;top:13635;width:10;height:304" coordorigin="6171,13635" coordsize="10,304" path="m6171,13940r10,l6181,13635r-10,l6171,13940xe" fillcolor="#a6a6a6" stroked="f">
              <v:path arrowok="t"/>
            </v:shape>
            <v:shape id="_x0000_s1514" style="position:absolute;left:7326;top:13635;width:10;height:304" coordorigin="7326,13635" coordsize="10,304" path="m7326,13940r10,l7336,13635r-10,l7326,13940xe" fillcolor="#a6a6a6" stroked="f">
              <v:path arrowok="t"/>
            </v:shape>
            <v:shape id="_x0000_s1513" style="position:absolute;left:8481;top:13635;width:10;height:304" coordorigin="8481,13635" coordsize="10,304" path="m8481,13940r9,l8490,13635r-9,l8481,13940xe" fillcolor="#a6a6a6" stroked="f">
              <v:path arrowok="t"/>
            </v:shape>
            <v:shape id="_x0000_s1512" style="position:absolute;left:9633;top:13635;width:10;height:304" coordorigin="9633,13635" coordsize="10,304" path="m9633,13940r10,l9643,13635r-10,l9633,13940xe" fillcolor="#a6a6a6" stroked="f">
              <v:path arrowok="t"/>
            </v:shape>
            <v:shape id="_x0000_s1511" style="position:absolute;left:10792;top:13635;width:10;height:304" coordorigin="10792,13635" coordsize="10,304" path="m10792,13940r10,l10802,13635r-10,l10792,13940xe" fillcolor="#a6a6a6" stroked="f">
              <v:path arrowok="t"/>
            </v:shape>
            <v:shape id="_x0000_s1510" style="position:absolute;left:1450;top:13950;width:2415;height:302" coordorigin="1450,13950" coordsize="2415,302" path="m1450,14252r2415,l3865,13950r-2415,l1450,14252xe" fillcolor="#f1f1f1" stroked="f">
              <v:path arrowok="t"/>
            </v:shape>
            <v:shape id="_x0000_s1509" style="position:absolute;left:1553;top:14102;width:2208;height:0" coordorigin="1553,14102" coordsize="2208,0" path="m1553,14102r2208,e" filled="f" strokecolor="#f1f1f1" strokeweight="13.54pt">
              <v:path arrowok="t"/>
            </v:shape>
            <v:shape id="_x0000_s1508" style="position:absolute;left:1440;top:13938;width:10;height:12" coordorigin="1440,13938" coordsize="10,12" path="m1440,13949r10,l1450,13938r-10,l1440,13949xe" fillcolor="#a6a6a6" stroked="f">
              <v:path arrowok="t"/>
            </v:shape>
            <v:shape id="_x0000_s1507" style="position:absolute;left:1450;top:13938;width:2415;height:12" coordorigin="1450,13938" coordsize="2415,12" path="m1450,13949r2415,l3865,13938r-2415,l1450,13949xe" fillcolor="#a6a6a6" stroked="f">
              <v:path arrowok="t"/>
            </v:shape>
            <v:shape id="_x0000_s1506" style="position:absolute;left:3865;top:13938;width:10;height:12" coordorigin="3865,13938" coordsize="10,12" path="m3865,13949r10,l3875,13938r-10,l3865,13949xe" fillcolor="#a6a6a6" stroked="f">
              <v:path arrowok="t"/>
            </v:shape>
            <v:shape id="_x0000_s1505" style="position:absolute;left:3875;top:13944;width:1142;height:0" coordorigin="3875,13944" coordsize="1142,0" path="m3875,13944r1142,e" filled="f" strokecolor="#a6a6a6" strokeweight=".58pt">
              <v:path arrowok="t"/>
            </v:shape>
            <v:shape id="_x0000_s1504" style="position:absolute;left:5017;top:13938;width:10;height:12" coordorigin="5017,13938" coordsize="10,12" path="m5017,13949r10,l5027,13938r-10,l5017,13949xe" fillcolor="#a6a6a6" stroked="f">
              <v:path arrowok="t"/>
            </v:shape>
            <v:shape id="_x0000_s1503" style="position:absolute;left:5027;top:13944;width:1145;height:0" coordorigin="5027,13944" coordsize="1145,0" path="m5027,13944r1144,e" filled="f" strokecolor="#a6a6a6" strokeweight=".58pt">
              <v:path arrowok="t"/>
            </v:shape>
            <v:shape id="_x0000_s1502" style="position:absolute;left:6171;top:13938;width:10;height:12" coordorigin="6171,13938" coordsize="10,12" path="m6171,13949r10,l6181,13938r-10,l6171,13949xe" fillcolor="#a6a6a6" stroked="f">
              <v:path arrowok="t"/>
            </v:shape>
            <v:shape id="_x0000_s1501" style="position:absolute;left:6181;top:13944;width:1145;height:0" coordorigin="6181,13944" coordsize="1145,0" path="m6181,13944r1145,e" filled="f" strokecolor="#a6a6a6" strokeweight=".58pt">
              <v:path arrowok="t"/>
            </v:shape>
            <v:shape id="_x0000_s1500" style="position:absolute;left:7326;top:13938;width:10;height:12" coordorigin="7326,13938" coordsize="10,12" path="m7326,13949r10,l7336,13938r-10,l7326,13949xe" fillcolor="#a6a6a6" stroked="f">
              <v:path arrowok="t"/>
            </v:shape>
            <v:shape id="_x0000_s1499" style="position:absolute;left:7336;top:13944;width:1145;height:0" coordorigin="7336,13944" coordsize="1145,0" path="m7336,13944r1145,e" filled="f" strokecolor="#a6a6a6" strokeweight=".58pt">
              <v:path arrowok="t"/>
            </v:shape>
            <v:shape id="_x0000_s1498" style="position:absolute;left:8481;top:13938;width:10;height:12" coordorigin="8481,13938" coordsize="10,12" path="m8481,13949r9,l8490,13938r-9,l8481,13949xe" fillcolor="#a6a6a6" stroked="f">
              <v:path arrowok="t"/>
            </v:shape>
            <v:shape id="_x0000_s1497" style="position:absolute;left:8490;top:13944;width:1143;height:0" coordorigin="8490,13944" coordsize="1143,0" path="m8490,13944r1143,e" filled="f" strokecolor="#a6a6a6" strokeweight=".58pt">
              <v:path arrowok="t"/>
            </v:shape>
            <v:shape id="_x0000_s1496" style="position:absolute;left:9633;top:13938;width:10;height:12" coordorigin="9633,13938" coordsize="10,12" path="m9633,13949r10,l9643,13938r-10,l9633,13949xe" fillcolor="#a6a6a6" stroked="f">
              <v:path arrowok="t"/>
            </v:shape>
            <v:shape id="_x0000_s1495" style="position:absolute;left:9643;top:13944;width:1150;height:0" coordorigin="9643,13944" coordsize="1150,0" path="m9643,13944r1149,e" filled="f" strokecolor="#a6a6a6" strokeweight=".58pt">
              <v:path arrowok="t"/>
            </v:shape>
            <v:shape id="_x0000_s1494" style="position:absolute;left:10792;top:13938;width:10;height:12" coordorigin="10792,13938" coordsize="10,12" path="m10792,13949r10,l10802,13938r-10,l10792,13949xe" fillcolor="#a6a6a6" stroked="f">
              <v:path arrowok="t"/>
            </v:shape>
            <v:shape id="_x0000_s1493" style="position:absolute;left:1440;top:13947;width:10;height:307" coordorigin="1440,13947" coordsize="10,307" path="m1440,14254r10,l1450,13947r-10,l1440,14254xe" fillcolor="#a6a6a6" stroked="f">
              <v:path arrowok="t"/>
            </v:shape>
            <v:shape id="_x0000_s1492" style="position:absolute;left:1440;top:14252;width:10;height:12" coordorigin="1440,14252" coordsize="10,12" path="m1440,14264r10,l1450,14252r-10,l1440,14264xe" fillcolor="#a6a6a6" stroked="f">
              <v:path arrowok="t"/>
            </v:shape>
            <v:shape id="_x0000_s1491" style="position:absolute;left:1440;top:14252;width:10;height:12" coordorigin="1440,14252" coordsize="10,12" path="m1440,14264r10,l1450,14252r-10,l1440,14264xe" fillcolor="#a6a6a6" stroked="f">
              <v:path arrowok="t"/>
            </v:shape>
            <v:shape id="_x0000_s1490" style="position:absolute;left:1450;top:14252;width:2415;height:12" coordorigin="1450,14252" coordsize="2415,12" path="m1450,14264r2415,l3865,14252r-2415,l1450,14264xe" fillcolor="#a6a6a6" stroked="f">
              <v:path arrowok="t"/>
            </v:shape>
            <v:shape id="_x0000_s1489" style="position:absolute;left:3865;top:13947;width:10;height:307" coordorigin="3865,13947" coordsize="10,307" path="m3865,14254r10,l3875,13947r-10,l3865,14254xe" fillcolor="#a6a6a6" stroked="f">
              <v:path arrowok="t"/>
            </v:shape>
            <v:shape id="_x0000_s1488" style="position:absolute;left:3865;top:14252;width:10;height:12" coordorigin="3865,14252" coordsize="10,12" path="m3865,14264r10,l3875,14252r-10,l3865,14264xe" fillcolor="#a6a6a6" stroked="f">
              <v:path arrowok="t"/>
            </v:shape>
            <v:shape id="_x0000_s1487" style="position:absolute;left:3875;top:14258;width:1142;height:0" coordorigin="3875,14258" coordsize="1142,0" path="m3875,14258r1142,e" filled="f" strokecolor="#a6a6a6" strokeweight=".58pt">
              <v:path arrowok="t"/>
            </v:shape>
            <v:shape id="_x0000_s1486" style="position:absolute;left:5017;top:13947;width:10;height:307" coordorigin="5017,13947" coordsize="10,307" path="m5017,14254r10,l5027,13947r-10,l5017,14254xe" fillcolor="#a6a6a6" stroked="f">
              <v:path arrowok="t"/>
            </v:shape>
            <v:shape id="_x0000_s1485" style="position:absolute;left:5017;top:14252;width:10;height:12" coordorigin="5017,14252" coordsize="10,12" path="m5017,14264r10,l5027,14252r-10,l5017,14264xe" fillcolor="#a6a6a6" stroked="f">
              <v:path arrowok="t"/>
            </v:shape>
            <v:shape id="_x0000_s1484" style="position:absolute;left:5027;top:14258;width:1145;height:0" coordorigin="5027,14258" coordsize="1145,0" path="m5027,14258r1144,e" filled="f" strokecolor="#a6a6a6" strokeweight=".58pt">
              <v:path arrowok="t"/>
            </v:shape>
            <v:shape id="_x0000_s1483" style="position:absolute;left:6171;top:13947;width:10;height:307" coordorigin="6171,13947" coordsize="10,307" path="m6171,14254r10,l6181,13947r-10,l6171,14254xe" fillcolor="#a6a6a6" stroked="f">
              <v:path arrowok="t"/>
            </v:shape>
            <v:shape id="_x0000_s1482" style="position:absolute;left:6171;top:14252;width:10;height:12" coordorigin="6171,14252" coordsize="10,12" path="m6171,14264r10,l6181,14252r-10,l6171,14264xe" fillcolor="#a6a6a6" stroked="f">
              <v:path arrowok="t"/>
            </v:shape>
            <v:shape id="_x0000_s1481" style="position:absolute;left:6181;top:14258;width:1145;height:0" coordorigin="6181,14258" coordsize="1145,0" path="m6181,14258r1145,e" filled="f" strokecolor="#a6a6a6" strokeweight=".58pt">
              <v:path arrowok="t"/>
            </v:shape>
            <v:shape id="_x0000_s1480" style="position:absolute;left:7326;top:13947;width:10;height:307" coordorigin="7326,13947" coordsize="10,307" path="m7326,14254r10,l7336,13947r-10,l7326,14254xe" fillcolor="#a6a6a6" stroked="f">
              <v:path arrowok="t"/>
            </v:shape>
            <v:shape id="_x0000_s1479" style="position:absolute;left:7326;top:14252;width:10;height:12" coordorigin="7326,14252" coordsize="10,12" path="m7326,14264r10,l7336,14252r-10,l7326,14264xe" fillcolor="#a6a6a6" stroked="f">
              <v:path arrowok="t"/>
            </v:shape>
            <v:shape id="_x0000_s1478" style="position:absolute;left:7336;top:14258;width:1145;height:0" coordorigin="7336,14258" coordsize="1145,0" path="m7336,14258r1145,e" filled="f" strokecolor="#a6a6a6" strokeweight=".58pt">
              <v:path arrowok="t"/>
            </v:shape>
            <v:shape id="_x0000_s1477" style="position:absolute;left:8481;top:13947;width:10;height:307" coordorigin="8481,13947" coordsize="10,307" path="m8481,14254r9,l8490,13947r-9,l8481,14254xe" fillcolor="#a6a6a6" stroked="f">
              <v:path arrowok="t"/>
            </v:shape>
            <v:shape id="_x0000_s1476" style="position:absolute;left:8481;top:14252;width:10;height:12" coordorigin="8481,14252" coordsize="10,12" path="m8481,14264r9,l8490,14252r-9,l8481,14264xe" fillcolor="#a6a6a6" stroked="f">
              <v:path arrowok="t"/>
            </v:shape>
            <v:shape id="_x0000_s1475" style="position:absolute;left:8490;top:14258;width:1143;height:0" coordorigin="8490,14258" coordsize="1143,0" path="m8490,14258r1143,e" filled="f" strokecolor="#a6a6a6" strokeweight=".58pt">
              <v:path arrowok="t"/>
            </v:shape>
            <v:shape id="_x0000_s1474" style="position:absolute;left:9633;top:13947;width:10;height:307" coordorigin="9633,13947" coordsize="10,307" path="m9633,14254r10,l9643,13947r-10,l9633,14254xe" fillcolor="#a6a6a6" stroked="f">
              <v:path arrowok="t"/>
            </v:shape>
            <v:shape id="_x0000_s1473" style="position:absolute;left:9633;top:14252;width:10;height:12" coordorigin="9633,14252" coordsize="10,12" path="m9633,14264r10,l9643,14252r-10,l9633,14264xe" fillcolor="#a6a6a6" stroked="f">
              <v:path arrowok="t"/>
            </v:shape>
            <v:shape id="_x0000_s1472" style="position:absolute;left:9643;top:14258;width:1150;height:0" coordorigin="9643,14258" coordsize="1150,0" path="m9643,14258r1149,e" filled="f" strokecolor="#a6a6a6" strokeweight=".58pt">
              <v:path arrowok="t"/>
            </v:shape>
            <v:shape id="_x0000_s1471" style="position:absolute;left:10792;top:13947;width:10;height:307" coordorigin="10792,13947" coordsize="10,307" path="m10792,14254r10,l10802,13947r-10,l10792,14254xe" fillcolor="#a6a6a6" stroked="f">
              <v:path arrowok="t"/>
            </v:shape>
            <v:shape id="_x0000_s1470" style="position:absolute;left:10792;top:14252;width:10;height:12" coordorigin="10792,14252" coordsize="10,12" path="m10792,14264r10,l10802,14252r-10,l10792,14264xe" fillcolor="#a6a6a6" stroked="f">
              <v:path arrowok="t"/>
            </v:shape>
            <v:shape id="_x0000_s1469" style="position:absolute;left:10792;top:14252;width:10;height:12" coordorigin="10792,14252" coordsize="10,12" path="m10792,14264r10,l10802,14252r-10,l10792,14264xe" fillcolor="#a6a6a6" stroked="f">
              <v:path arrowok="t"/>
            </v:shape>
            <w10:wrap anchorx="page" anchory="page"/>
          </v:group>
        </w:pict>
      </w:r>
      <w:r>
        <w:pict>
          <v:group id="_x0000_s1466" style="position:absolute;left:0;text-align:left;margin-left:70.6pt;margin-top:463.1pt;width:470.95pt;height:0;z-index:-1711;mso-position-horizontal-relative:page;mso-position-vertical-relative:page" coordorigin="1412,9262" coordsize="9419,0">
            <v:shape id="_x0000_s1467" style="position:absolute;left:1412;top:9262;width:9419;height:0" coordorigin="1412,9262" coordsize="9419,0" path="m1412,9262r9419,e" filled="f" strokecolor="#313d4f" strokeweight="19.66pt">
              <v:path arrowok="t"/>
            </v:shape>
            <w10:wrap anchorx="page" anchory="page"/>
          </v:group>
        </w:pict>
      </w:r>
      <w:r>
        <w:pict>
          <v:group id="_x0000_s1424" style="position:absolute;left:0;text-align:left;margin-left:64.4pt;margin-top:291.3pt;width:483.3pt;height:56.85pt;z-index:-1712;mso-position-horizontal-relative:page;mso-position-vertical-relative:page" coordorigin="1288,5826" coordsize="9666,1137">
            <v:shape id="_x0000_s1465" style="position:absolute;left:1450;top:5963;width:1241;height:535" coordorigin="1450,5963" coordsize="1241,535" path="m1450,6498r1241,l2691,5963r-1241,l1450,6498xe" fillcolor="#313d4f" stroked="f">
              <v:path arrowok="t"/>
            </v:shape>
            <v:shape id="_x0000_s1464" style="position:absolute;left:1553;top:5962;width:1034;height:271" coordorigin="1553,5962" coordsize="1034,271" path="m1553,6232r1035,l2588,5962r-1035,l1553,6232xe" fillcolor="#313d4f" stroked="f">
              <v:path arrowok="t"/>
            </v:shape>
            <v:shape id="_x0000_s1463" style="position:absolute;left:1553;top:6230;width:1034;height:268" coordorigin="1553,6230" coordsize="1034,268" path="m1553,6499r1035,l2588,6230r-1035,l1553,6499xe" fillcolor="#313d4f" stroked="f">
              <v:path arrowok="t"/>
            </v:shape>
            <v:shape id="_x0000_s1462" style="position:absolute;left:2700;top:5963;width:2304;height:535" coordorigin="2700,5963" coordsize="2304,535" path="m2700,6498r2305,l5005,5963r-2305,l2700,6498xe" fillcolor="#313d4f" stroked="f">
              <v:path arrowok="t"/>
            </v:shape>
            <v:shape id="_x0000_s1461" style="position:absolute;left:2804;top:5962;width:2098;height:271" coordorigin="2804,5962" coordsize="2098,271" path="m2804,6232r2098,l4902,5962r-2098,l2804,6232xe" fillcolor="#313d4f" stroked="f">
              <v:path arrowok="t"/>
            </v:shape>
            <v:shape id="_x0000_s1460" style="position:absolute;left:2804;top:6230;width:2098;height:268" coordorigin="2804,6230" coordsize="2098,268" path="m2804,6499r2098,l4902,6230r-2098,l2804,6499xe" fillcolor="#313d4f" stroked="f">
              <v:path arrowok="t"/>
            </v:shape>
            <v:shape id="_x0000_s1459" style="position:absolute;left:5017;top:5963;width:3800;height:535" coordorigin="5017,5963" coordsize="3800,535" path="m5017,6498r3800,l8817,5963r-3800,l5017,6498xe" fillcolor="#313d4f" stroked="f">
              <v:path arrowok="t"/>
            </v:shape>
            <v:shape id="_x0000_s1458" style="position:absolute;left:5118;top:5962;width:3596;height:271" coordorigin="5118,5962" coordsize="3596,271" path="m5118,6232r3595,l8713,5962r-3595,l5118,6232xe" fillcolor="#313d4f" stroked="f">
              <v:path arrowok="t"/>
            </v:shape>
            <v:shape id="_x0000_s1457" style="position:absolute;left:5118;top:6230;width:3596;height:268" coordorigin="5118,6230" coordsize="3596,268" path="m5118,6499r3595,l8713,6230r-3595,l5118,6499xe" fillcolor="#313d4f" stroked="f">
              <v:path arrowok="t"/>
            </v:shape>
            <v:shape id="_x0000_s1456" style="position:absolute;left:8829;top:5963;width:1964;height:535" coordorigin="8829,5963" coordsize="1964,535" path="m8829,6498r1963,l10792,5963r-1963,l8829,6498xe" fillcolor="#313d4f" stroked="f">
              <v:path arrowok="t"/>
            </v:shape>
            <v:shape id="_x0000_s1455" style="position:absolute;left:8929;top:5962;width:1760;height:271" coordorigin="8929,5962" coordsize="1760,271" path="m8929,6232r1760,l10689,5962r-1760,l8929,6232xe" fillcolor="#313d4f" stroked="f">
              <v:path arrowok="t"/>
            </v:shape>
            <v:shape id="_x0000_s1454" style="position:absolute;left:8929;top:6230;width:1760;height:268" coordorigin="8929,6230" coordsize="1760,268" path="m8929,6499r1760,l10689,6230r-1760,l8929,6499xe" fillcolor="#313d4f" stroked="f">
              <v:path arrowok="t"/>
            </v:shape>
            <v:shape id="_x0000_s1453" style="position:absolute;left:1450;top:5958;width:1241;height:0" coordorigin="1450,5958" coordsize="1241,0" path="m1450,5958r1241,e" filled="f" strokeweight=".58pt">
              <v:path arrowok="t"/>
            </v:shape>
            <v:shape id="_x0000_s1452" style="position:absolute;left:2700;top:5958;width:2307;height:0" coordorigin="2700,5958" coordsize="2307,0" path="m2700,5958r2307,e" filled="f" strokeweight=".58pt">
              <v:path arrowok="t"/>
            </v:shape>
            <v:shape id="_x0000_s1451" style="position:absolute;left:5017;top:5958;width:3800;height:0" coordorigin="5017,5958" coordsize="3800,0" path="m5017,5958r3800,e" filled="f" strokeweight=".58pt">
              <v:path arrowok="t"/>
            </v:shape>
            <v:shape id="_x0000_s1450" style="position:absolute;left:8826;top:5958;width:1966;height:0" coordorigin="8826,5958" coordsize="1966,0" path="m8826,5958r1966,e" filled="f" strokeweight=".58pt">
              <v:path arrowok="t"/>
            </v:shape>
            <v:shape id="_x0000_s1449" style="position:absolute;left:1445;top:5953;width:0;height:554" coordorigin="1445,5953" coordsize="0,554" path="m1445,5953r,554e" filled="f" strokeweight=".58pt">
              <v:path arrowok="t"/>
            </v:shape>
            <v:shape id="_x0000_s1448" style="position:absolute;left:2696;top:5953;width:0;height:554" coordorigin="2696,5953" coordsize="0,554" path="m2696,5953r,554e" filled="f" strokeweight=".58pt">
              <v:path arrowok="t"/>
            </v:shape>
            <v:shape id="_x0000_s1447" style="position:absolute;left:5012;top:5953;width:0;height:554" coordorigin="5012,5953" coordsize="0,554" path="m5012,5953r,554e" filled="f" strokeweight=".58pt">
              <v:path arrowok="t"/>
            </v:shape>
            <v:shape id="_x0000_s1446" style="position:absolute;left:8821;top:5953;width:0;height:554" coordorigin="8821,5953" coordsize="0,554" path="m8821,5953r,554e" filled="f" strokeweight=".58pt">
              <v:path arrowok="t"/>
            </v:shape>
            <v:shape id="_x0000_s1445" style="position:absolute;left:10797;top:5953;width:0;height:554" coordorigin="10797,5953" coordsize="0,554" path="m10797,5953r,554e" filled="f" strokeweight=".58pt">
              <v:path arrowok="t"/>
            </v:shape>
            <v:shape id="_x0000_s1444" style="position:absolute;left:1450;top:6503;width:1241;height:0" coordorigin="1450,6503" coordsize="1241,0" path="m1450,6503r1241,e" filled="f" strokeweight=".58pt">
              <v:path arrowok="t"/>
            </v:shape>
            <v:shape id="_x0000_s1443" style="position:absolute;left:2700;top:6503;width:2307;height:0" coordorigin="2700,6503" coordsize="2307,0" path="m2700,6503r2307,e" filled="f" strokeweight=".58pt">
              <v:path arrowok="t"/>
            </v:shape>
            <v:shape id="_x0000_s1442" style="position:absolute;left:5017;top:6503;width:3800;height:0" coordorigin="5017,6503" coordsize="3800,0" path="m5017,6503r3800,e" filled="f" strokeweight=".58pt">
              <v:path arrowok="t"/>
            </v:shape>
            <v:shape id="_x0000_s1441" style="position:absolute;left:8826;top:6503;width:1966;height:0" coordorigin="8826,6503" coordsize="1966,0" path="m8826,6503r1966,e" filled="f" strokeweight=".58pt">
              <v:path arrowok="t"/>
            </v:shape>
            <v:shape id="_x0000_s1440" style="position:absolute;left:1440;top:6506;width:10;height:304" coordorigin="1440,6506" coordsize="10,304" path="m1440,6811r10,l1450,6506r-10,l1440,6811xe" fillcolor="black" stroked="f">
              <v:path arrowok="t"/>
            </v:shape>
            <v:shape id="_x0000_s1439" style="position:absolute;left:1440;top:6809;width:10;height:12" coordorigin="1440,6809" coordsize="10,12" path="m1440,6820r10,l1450,6809r-10,l1440,6820xe" fillcolor="black" stroked="f">
              <v:path arrowok="t"/>
            </v:shape>
            <v:shape id="_x0000_s1438" style="position:absolute;left:1440;top:6809;width:10;height:12" coordorigin="1440,6809" coordsize="10,12" path="m1440,6820r10,l1450,6809r-10,l1440,6820xe" fillcolor="black" stroked="f">
              <v:path arrowok="t"/>
            </v:shape>
            <v:shape id="_x0000_s1437" style="position:absolute;left:1450;top:6815;width:1241;height:0" coordorigin="1450,6815" coordsize="1241,0" path="m1450,6815r1241,e" filled="f" strokeweight=".58pt">
              <v:path arrowok="t"/>
            </v:shape>
            <v:shape id="_x0000_s1436" style="position:absolute;left:2691;top:6506;width:10;height:304" coordorigin="2691,6506" coordsize="10,304" path="m2691,6811r9,l2700,6506r-9,l2691,6811xe" fillcolor="black" stroked="f">
              <v:path arrowok="t"/>
            </v:shape>
            <v:shape id="_x0000_s1435" style="position:absolute;left:2691;top:6809;width:10;height:12" coordorigin="2691,6809" coordsize="10,12" path="m2691,6820r9,l2700,6809r-9,l2691,6820xe" fillcolor="black" stroked="f">
              <v:path arrowok="t"/>
            </v:shape>
            <v:shape id="_x0000_s1434" style="position:absolute;left:2700;top:6815;width:2307;height:0" coordorigin="2700,6815" coordsize="2307,0" path="m2700,6815r2307,e" filled="f" strokeweight=".58pt">
              <v:path arrowok="t"/>
            </v:shape>
            <v:shape id="_x0000_s1433" style="position:absolute;left:5007;top:6506;width:10;height:304" coordorigin="5007,6506" coordsize="10,304" path="m5007,6811r10,l5017,6506r-10,l5007,6811xe" fillcolor="black" stroked="f">
              <v:path arrowok="t"/>
            </v:shape>
            <v:shape id="_x0000_s1432" style="position:absolute;left:5007;top:6809;width:10;height:12" coordorigin="5007,6809" coordsize="10,12" path="m5007,6820r10,l5017,6809r-10,l5007,6820xe" fillcolor="black" stroked="f">
              <v:path arrowok="t"/>
            </v:shape>
            <v:shape id="_x0000_s1431" style="position:absolute;left:5017;top:6815;width:3800;height:0" coordorigin="5017,6815" coordsize="3800,0" path="m5017,6815r3800,e" filled="f" strokeweight=".58pt">
              <v:path arrowok="t"/>
            </v:shape>
            <v:shape id="_x0000_s1430" style="position:absolute;left:8817;top:6506;width:10;height:304" coordorigin="8817,6506" coordsize="10,304" path="m8817,6811r9,l8826,6506r-9,l8817,6811xe" fillcolor="black" stroked="f">
              <v:path arrowok="t"/>
            </v:shape>
            <v:shape id="_x0000_s1429" style="position:absolute;left:8817;top:6809;width:10;height:12" coordorigin="8817,6809" coordsize="10,12" path="m8817,6820r9,l8826,6809r-9,l8817,6820xe" fillcolor="black" stroked="f">
              <v:path arrowok="t"/>
            </v:shape>
            <v:shape id="_x0000_s1428" style="position:absolute;left:8826;top:6815;width:1966;height:0" coordorigin="8826,6815" coordsize="1966,0" path="m8826,6815r1966,e" filled="f" strokeweight=".58pt">
              <v:path arrowok="t"/>
            </v:shape>
            <v:shape id="_x0000_s1427" style="position:absolute;left:10792;top:6506;width:10;height:304" coordorigin="10792,6506" coordsize="10,304" path="m10792,6811r10,l10802,6506r-10,l10792,6811xe" fillcolor="black" stroked="f">
              <v:path arrowok="t"/>
            </v:shape>
            <v:shape id="_x0000_s1426" style="position:absolute;left:10792;top:6809;width:10;height:12" coordorigin="10792,6809" coordsize="10,12" path="m10792,6820r10,l10802,6809r-10,l10792,6820xe" fillcolor="black" stroked="f">
              <v:path arrowok="t"/>
            </v:shape>
            <v:shape id="_x0000_s1425" style="position:absolute;left:10792;top:6809;width:10;height:12" coordorigin="10792,6809" coordsize="10,12" path="m10792,6820r10,l10802,6809r-10,l10792,6820xe" fillcolor="black" stroked="f">
              <v:path arrowok="t"/>
            </v:shape>
            <w10:wrap anchorx="page" anchory="page"/>
          </v:group>
        </w:pict>
      </w:r>
      <w:r>
        <w:pict>
          <v:group id="_x0000_s1422" style="position:absolute;left:0;text-align:left;margin-left:70.6pt;margin-top:81.85pt;width:470.95pt;height:0;z-index:-1713;mso-position-horizontal-relative:page;mso-position-vertical-relative:page" coordorigin="1412,1637" coordsize="9419,0">
            <v:shape id="_x0000_s1423" style="position:absolute;left:1412;top:1637;width:9419;height:0" coordorigin="1412,1637" coordsize="9419,0" path="m1412,1637r9419,e" filled="f" strokecolor="#313d4f" strokeweight="6.98642mm">
              <v:path arrowok="t"/>
            </v:shape>
            <w10:wrap anchorx="page" anchory="page"/>
          </v:group>
        </w:pict>
      </w:r>
      <w:r w:rsidR="000A5F8F">
        <w:rPr>
          <w:rFonts w:ascii="Calibri" w:eastAsia="Calibri" w:hAnsi="Calibri" w:cs="Calibri"/>
          <w:position w:val="-2"/>
          <w:sz w:val="22"/>
          <w:szCs w:val="22"/>
        </w:rPr>
        <w:t xml:space="preserve">Cocktail 3.2 litres                        </w:t>
      </w:r>
      <w:r w:rsidR="000A5F8F">
        <w:rPr>
          <w:rFonts w:ascii="Calibri" w:eastAsia="Calibri" w:hAnsi="Calibri" w:cs="Calibri"/>
          <w:position w:val="11"/>
          <w:sz w:val="22"/>
          <w:szCs w:val="22"/>
        </w:rPr>
        <w:t>124                193                114                246                  97                  144</w:t>
      </w:r>
    </w:p>
    <w:p w:rsidR="0039122E" w:rsidRDefault="000A5F8F">
      <w:pPr>
        <w:spacing w:before="14" w:line="220" w:lineRule="exact"/>
        <w:ind w:left="213"/>
        <w:rPr>
          <w:rFonts w:ascii="Calibri" w:eastAsia="Calibri" w:hAnsi="Calibri" w:cs="Calibri"/>
          <w:sz w:val="22"/>
          <w:szCs w:val="22"/>
        </w:rPr>
      </w:pPr>
      <w:r>
        <w:rPr>
          <w:rFonts w:ascii="Calibri" w:eastAsia="Calibri" w:hAnsi="Calibri" w:cs="Calibri"/>
          <w:position w:val="-3"/>
          <w:sz w:val="22"/>
          <w:szCs w:val="22"/>
        </w:rPr>
        <w:t>Penne     with     Roasted</w:t>
      </w:r>
    </w:p>
    <w:p w:rsidR="0039122E" w:rsidRDefault="000A5F8F">
      <w:pPr>
        <w:spacing w:line="300" w:lineRule="exact"/>
        <w:ind w:left="213"/>
        <w:rPr>
          <w:rFonts w:ascii="Calibri" w:eastAsia="Calibri" w:hAnsi="Calibri" w:cs="Calibri"/>
          <w:sz w:val="22"/>
          <w:szCs w:val="22"/>
        </w:rPr>
      </w:pPr>
      <w:r>
        <w:rPr>
          <w:rFonts w:ascii="Calibri" w:eastAsia="Calibri" w:hAnsi="Calibri" w:cs="Calibri"/>
          <w:position w:val="-1"/>
          <w:sz w:val="22"/>
          <w:szCs w:val="22"/>
        </w:rPr>
        <w:t xml:space="preserve">Vegetables 4.5 kg                       </w:t>
      </w:r>
      <w:r>
        <w:rPr>
          <w:rFonts w:ascii="Calibri" w:eastAsia="Calibri" w:hAnsi="Calibri" w:cs="Calibri"/>
          <w:position w:val="12"/>
          <w:sz w:val="22"/>
          <w:szCs w:val="22"/>
        </w:rPr>
        <w:t>123                188                114                232                  99                  146</w:t>
      </w:r>
    </w:p>
    <w:p w:rsidR="0039122E" w:rsidRDefault="000A5F8F">
      <w:pPr>
        <w:spacing w:before="31"/>
        <w:ind w:left="213"/>
        <w:rPr>
          <w:rFonts w:ascii="Calibri" w:eastAsia="Calibri" w:hAnsi="Calibri" w:cs="Calibri"/>
          <w:sz w:val="22"/>
          <w:szCs w:val="22"/>
        </w:rPr>
      </w:pPr>
      <w:r>
        <w:rPr>
          <w:rFonts w:ascii="Calibri" w:eastAsia="Calibri" w:hAnsi="Calibri" w:cs="Calibri"/>
          <w:sz w:val="22"/>
          <w:szCs w:val="22"/>
        </w:rPr>
        <w:t>Pinapple Chunk 8 kg                  126                194                114                245                  96                  147</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Sugar 5 kg                                    123                200                109                231                100                150</w:t>
      </w:r>
    </w:p>
    <w:p w:rsidR="0039122E" w:rsidRDefault="000A5F8F">
      <w:pPr>
        <w:spacing w:before="43"/>
        <w:ind w:left="213"/>
        <w:rPr>
          <w:rFonts w:ascii="Calibri" w:eastAsia="Calibri" w:hAnsi="Calibri" w:cs="Calibri"/>
          <w:sz w:val="22"/>
          <w:szCs w:val="22"/>
        </w:rPr>
        <w:sectPr w:rsidR="0039122E">
          <w:type w:val="continuous"/>
          <w:pgSz w:w="12240" w:h="15840"/>
          <w:pgMar w:top="1480" w:right="1320" w:bottom="280" w:left="1340" w:header="720" w:footer="720" w:gutter="0"/>
          <w:cols w:space="720"/>
        </w:sectPr>
      </w:pPr>
      <w:r>
        <w:rPr>
          <w:rFonts w:ascii="Calibri" w:eastAsia="Calibri" w:hAnsi="Calibri" w:cs="Calibri"/>
          <w:sz w:val="22"/>
          <w:szCs w:val="22"/>
        </w:rPr>
        <w:t>Vintage 12 Yr Old 700ml           121                193                114                236                  96                  145</w:t>
      </w:r>
    </w:p>
    <w:p w:rsidR="0039122E" w:rsidRDefault="0039122E">
      <w:pPr>
        <w:spacing w:before="2" w:line="220" w:lineRule="exact"/>
        <w:rPr>
          <w:sz w:val="22"/>
          <w:szCs w:val="22"/>
        </w:rPr>
      </w:pPr>
    </w:p>
    <w:p w:rsidR="0039122E" w:rsidRDefault="000A5F8F">
      <w:pPr>
        <w:spacing w:before="12"/>
        <w:ind w:left="100"/>
        <w:rPr>
          <w:rFonts w:ascii="Calibri" w:eastAsia="Calibri" w:hAnsi="Calibri" w:cs="Calibri"/>
          <w:sz w:val="22"/>
          <w:szCs w:val="22"/>
        </w:rPr>
      </w:pPr>
      <w:r>
        <w:rPr>
          <w:rFonts w:ascii="Calibri" w:eastAsia="Calibri" w:hAnsi="Calibri" w:cs="Calibri"/>
          <w:b/>
          <w:sz w:val="22"/>
          <w:szCs w:val="22"/>
        </w:rPr>
        <w:t>Below insights were inferred from the above analysis:</w:t>
      </w:r>
    </w:p>
    <w:p w:rsidR="0039122E" w:rsidRDefault="0039122E">
      <w:pPr>
        <w:spacing w:before="1" w:line="160" w:lineRule="exact"/>
        <w:rPr>
          <w:sz w:val="16"/>
          <w:szCs w:val="16"/>
        </w:rPr>
      </w:pPr>
    </w:p>
    <w:p w:rsidR="0039122E" w:rsidRDefault="000A5F8F">
      <w:pPr>
        <w:ind w:left="100"/>
        <w:rPr>
          <w:rFonts w:ascii="Calibri" w:eastAsia="Calibri" w:hAnsi="Calibri" w:cs="Calibri"/>
          <w:sz w:val="22"/>
          <w:szCs w:val="22"/>
        </w:rPr>
      </w:pPr>
      <w:r>
        <w:t xml:space="preserve">     </w:t>
      </w:r>
      <w:r>
        <w:rPr>
          <w:rFonts w:ascii="Calibri" w:eastAsia="Calibri" w:hAnsi="Calibri" w:cs="Calibri"/>
          <w:b/>
          <w:sz w:val="22"/>
          <w:szCs w:val="22"/>
        </w:rPr>
        <w:t xml:space="preserve">Kolkata Depot </w:t>
      </w:r>
      <w:r>
        <w:rPr>
          <w:rFonts w:ascii="Calibri" w:eastAsia="Calibri" w:hAnsi="Calibri" w:cs="Calibri"/>
          <w:sz w:val="22"/>
          <w:szCs w:val="22"/>
        </w:rPr>
        <w:t>has the highest sales for all products</w:t>
      </w:r>
    </w:p>
    <w:p w:rsidR="0039122E" w:rsidRDefault="000A5F8F">
      <w:pPr>
        <w:spacing w:before="38"/>
        <w:ind w:left="100"/>
        <w:rPr>
          <w:rFonts w:ascii="Calibri" w:eastAsia="Calibri" w:hAnsi="Calibri" w:cs="Calibri"/>
          <w:sz w:val="22"/>
          <w:szCs w:val="22"/>
        </w:rPr>
      </w:pPr>
      <w:r>
        <w:t xml:space="preserve">     </w:t>
      </w:r>
      <w:r>
        <w:rPr>
          <w:rFonts w:ascii="Calibri" w:eastAsia="Calibri" w:hAnsi="Calibri" w:cs="Calibri"/>
          <w:sz w:val="22"/>
          <w:szCs w:val="22"/>
        </w:rPr>
        <w:t>Each product is sold in approximately same proportion of the total sales at each store</w:t>
      </w:r>
    </w:p>
    <w:p w:rsidR="0039122E" w:rsidRDefault="0039122E">
      <w:pPr>
        <w:spacing w:before="8" w:line="180" w:lineRule="exact"/>
        <w:rPr>
          <w:sz w:val="18"/>
          <w:szCs w:val="18"/>
        </w:rPr>
      </w:pPr>
    </w:p>
    <w:p w:rsidR="0039122E" w:rsidRDefault="0039122E">
      <w:pPr>
        <w:spacing w:line="200" w:lineRule="exact"/>
      </w:pPr>
    </w:p>
    <w:p w:rsidR="0039122E" w:rsidRDefault="0039122E">
      <w:pPr>
        <w:spacing w:line="200" w:lineRule="exact"/>
      </w:pPr>
    </w:p>
    <w:p w:rsidR="0039122E" w:rsidRDefault="000A5F8F">
      <w:pPr>
        <w:spacing w:line="300" w:lineRule="atLeast"/>
        <w:ind w:left="460" w:right="76" w:hanging="360"/>
        <w:rPr>
          <w:rFonts w:ascii="Calibri" w:eastAsia="Calibri" w:hAnsi="Calibri" w:cs="Calibri"/>
          <w:sz w:val="22"/>
          <w:szCs w:val="22"/>
        </w:rPr>
      </w:pPr>
      <w:r>
        <w:rPr>
          <w:rFonts w:ascii="Calibri" w:eastAsia="Calibri" w:hAnsi="Calibri" w:cs="Calibri"/>
          <w:sz w:val="22"/>
          <w:szCs w:val="22"/>
        </w:rPr>
        <w:t xml:space="preserve">2.    As observed from the data below, the actual lead time (days) from DC to store (calculated by taking average of </w:t>
      </w:r>
      <w:r>
        <w:rPr>
          <w:rFonts w:ascii="Calibri" w:eastAsia="Calibri" w:hAnsi="Calibri" w:cs="Calibri"/>
          <w:b/>
          <w:sz w:val="22"/>
          <w:szCs w:val="22"/>
        </w:rPr>
        <w:t>“DC to Store Lead Time”</w:t>
      </w:r>
      <w:r>
        <w:rPr>
          <w:rFonts w:ascii="Calibri" w:eastAsia="Calibri" w:hAnsi="Calibri" w:cs="Calibri"/>
          <w:sz w:val="22"/>
          <w:szCs w:val="22"/>
        </w:rPr>
        <w:t>) and ideal lead time (days) had huge differences.</w:t>
      </w:r>
    </w:p>
    <w:p w:rsidR="0039122E" w:rsidRDefault="0039122E">
      <w:pPr>
        <w:spacing w:before="14" w:line="200" w:lineRule="exact"/>
      </w:pPr>
    </w:p>
    <w:p w:rsidR="0039122E" w:rsidRDefault="000A5F8F">
      <w:pPr>
        <w:spacing w:before="9" w:line="257" w:lineRule="auto"/>
        <w:ind w:left="213" w:right="475"/>
        <w:rPr>
          <w:rFonts w:ascii="Calibri" w:eastAsia="Calibri" w:hAnsi="Calibri" w:cs="Calibri"/>
          <w:sz w:val="22"/>
          <w:szCs w:val="22"/>
        </w:rPr>
      </w:pPr>
      <w:r>
        <w:rPr>
          <w:rFonts w:ascii="Calibri" w:eastAsia="Calibri" w:hAnsi="Calibri" w:cs="Calibri"/>
          <w:color w:val="FFFFFF"/>
          <w:sz w:val="22"/>
          <w:szCs w:val="22"/>
        </w:rPr>
        <w:t xml:space="preserve">Depot                                                                 </w:t>
      </w:r>
      <w:r>
        <w:rPr>
          <w:rFonts w:ascii="Calibri" w:eastAsia="Calibri" w:hAnsi="Calibri" w:cs="Calibri"/>
          <w:color w:val="FFFFFF"/>
          <w:position w:val="2"/>
          <w:sz w:val="22"/>
          <w:szCs w:val="22"/>
        </w:rPr>
        <w:t xml:space="preserve">Average Lead Time(Days)              Actual Lead Time(Days) </w:t>
      </w:r>
      <w:r>
        <w:rPr>
          <w:rFonts w:ascii="Calibri" w:eastAsia="Calibri" w:hAnsi="Calibri" w:cs="Calibri"/>
          <w:color w:val="000000"/>
          <w:sz w:val="22"/>
          <w:szCs w:val="22"/>
        </w:rPr>
        <w:t xml:space="preserve">Chandannagore Depot                                                        </w:t>
      </w:r>
      <w:r>
        <w:rPr>
          <w:rFonts w:ascii="Calibri" w:eastAsia="Calibri" w:hAnsi="Calibri" w:cs="Calibri"/>
          <w:color w:val="000000"/>
          <w:position w:val="2"/>
          <w:sz w:val="22"/>
          <w:szCs w:val="22"/>
        </w:rPr>
        <w:t>12                                                       9</w:t>
      </w:r>
    </w:p>
    <w:p w:rsidR="0039122E" w:rsidRDefault="000A5F8F">
      <w:pPr>
        <w:spacing w:before="3"/>
        <w:ind w:left="213"/>
        <w:rPr>
          <w:rFonts w:ascii="Calibri" w:eastAsia="Calibri" w:hAnsi="Calibri" w:cs="Calibri"/>
          <w:sz w:val="22"/>
          <w:szCs w:val="22"/>
        </w:rPr>
      </w:pPr>
      <w:r>
        <w:rPr>
          <w:rFonts w:ascii="Calibri" w:eastAsia="Calibri" w:hAnsi="Calibri" w:cs="Calibri"/>
          <w:sz w:val="22"/>
          <w:szCs w:val="22"/>
        </w:rPr>
        <w:t xml:space="preserve">Howrah Depot                                                                      </w:t>
      </w:r>
      <w:r>
        <w:rPr>
          <w:rFonts w:ascii="Calibri" w:eastAsia="Calibri" w:hAnsi="Calibri" w:cs="Calibri"/>
          <w:position w:val="2"/>
          <w:sz w:val="22"/>
          <w:szCs w:val="22"/>
        </w:rPr>
        <w:t>10                                                       7</w:t>
      </w:r>
    </w:p>
    <w:p w:rsidR="0039122E" w:rsidRDefault="00B605C4">
      <w:pPr>
        <w:spacing w:before="31"/>
        <w:ind w:left="213"/>
        <w:rPr>
          <w:rFonts w:ascii="Calibri" w:eastAsia="Calibri" w:hAnsi="Calibri" w:cs="Calibri"/>
          <w:sz w:val="22"/>
          <w:szCs w:val="22"/>
        </w:rPr>
      </w:pPr>
      <w:r>
        <w:pict>
          <v:group id="_x0000_s1375" style="position:absolute;left:0;text-align:left;margin-left:71.95pt;margin-top:-46.5pt;width:468.2pt;height:109.7pt;z-index:-1709;mso-position-horizontal-relative:page" coordorigin="1439,-930" coordsize="9364,2194">
            <v:shape id="_x0000_s1421" style="position:absolute;left:1450;top:-912;width:3584;height:300" coordorigin="1450,-912" coordsize="3584,300" path="m1450,-612r3584,l5034,-912r-3584,l1450,-612xe" fillcolor="#313d4f" stroked="f">
              <v:path arrowok="t"/>
            </v:shape>
            <v:shape id="_x0000_s1420" style="position:absolute;left:1553;top:-881;width:3377;height:269" coordorigin="1553,-881" coordsize="3377,269" path="m1553,-612r3377,l4930,-881r-3377,l1553,-612xe" fillcolor="#313d4f" stroked="f">
              <v:path arrowok="t"/>
            </v:shape>
            <v:shape id="_x0000_s1419" style="position:absolute;left:5043;top:-912;width:2868;height:300" coordorigin="5043,-912" coordsize="2868,300" path="m5043,-612r2869,l7912,-912r-2869,l5043,-612xe" fillcolor="#313d4f" stroked="f">
              <v:path arrowok="t"/>
            </v:shape>
            <v:shape id="_x0000_s1418" style="position:absolute;left:5147;top:-898;width:2662;height:269" coordorigin="5147,-898" coordsize="2662,269" path="m5147,-629r2662,l7809,-898r-2662,l5147,-629xe" fillcolor="#313d4f" stroked="f">
              <v:path arrowok="t"/>
            </v:shape>
            <v:shape id="_x0000_s1417" style="position:absolute;left:7921;top:-912;width:2871;height:300" coordorigin="7921,-912" coordsize="2871,300" path="m7921,-612r2871,l10792,-912r-2871,l7921,-612xe" fillcolor="#313d4f" stroked="f">
              <v:path arrowok="t"/>
            </v:shape>
            <v:shape id="_x0000_s1416" style="position:absolute;left:8025;top:-898;width:2664;height:269" coordorigin="8025,-898" coordsize="2664,269" path="m8025,-629r2664,l10689,-898r-2664,l8025,-629xe" fillcolor="#313d4f" stroked="f">
              <v:path arrowok="t"/>
            </v:shape>
            <v:shape id="_x0000_s1415" style="position:absolute;left:1450;top:-920;width:3584;height:0" coordorigin="1450,-920" coordsize="3584,0" path="m1450,-920r3584,e" filled="f" strokecolor="#a6a6a6" strokeweight=".58pt">
              <v:path arrowok="t"/>
            </v:shape>
            <v:shape id="_x0000_s1414" style="position:absolute;left:5043;top:-920;width:2868;height:0" coordorigin="5043,-920" coordsize="2868,0" path="m5043,-920r2869,e" filled="f" strokecolor="#a6a6a6" strokeweight=".58pt">
              <v:path arrowok="t"/>
            </v:shape>
            <v:shape id="_x0000_s1413" style="position:absolute;left:7921;top:-920;width:2871;height:0" coordorigin="7921,-920" coordsize="2871,0" path="m7921,-920r2871,e" filled="f" strokecolor="#a6a6a6" strokeweight=".58pt">
              <v:path arrowok="t"/>
            </v:shape>
            <v:shape id="_x0000_s1412" style="position:absolute;left:1450;top:-603;width:3584;height:300" coordorigin="1450,-603" coordsize="3584,300" path="m1450,-303r3584,l5034,-603r-3584,l1450,-303xe" fillcolor="#f1f1f1" stroked="f">
              <v:path arrowok="t"/>
            </v:shape>
            <v:shape id="_x0000_s1411" style="position:absolute;left:1553;top:-572;width:3377;height:269" coordorigin="1553,-572" coordsize="3377,269" path="m1553,-303r3377,l4930,-572r-3377,l1553,-303xe" fillcolor="#f1f1f1" stroked="f">
              <v:path arrowok="t"/>
            </v:shape>
            <v:shape id="_x0000_s1410" style="position:absolute;left:1450;top:-608;width:3584;height:0" coordorigin="1450,-608" coordsize="3584,0" path="m1450,-608r3584,e" filled="f" strokecolor="#a6a6a6" strokeweight=".58pt">
              <v:path arrowok="t"/>
            </v:shape>
            <v:shape id="_x0000_s1409" style="position:absolute;left:5043;top:-608;width:2868;height:0" coordorigin="5043,-608" coordsize="2868,0" path="m5043,-608r2869,e" filled="f" strokecolor="#a6a6a6" strokeweight=".58pt">
              <v:path arrowok="t"/>
            </v:shape>
            <v:shape id="_x0000_s1408" style="position:absolute;left:7921;top:-608;width:2871;height:0" coordorigin="7921,-608" coordsize="2871,0" path="m7921,-608r2871,e" filled="f" strokecolor="#a6a6a6" strokeweight=".58pt">
              <v:path arrowok="t"/>
            </v:shape>
            <v:shape id="_x0000_s1407" style="position:absolute;left:1450;top:-293;width:3584;height:300" coordorigin="1450,-293" coordsize="3584,300" path="m1450,7r3584,l5034,-293r-3584,l1450,7xe" fillcolor="#f1f1f1" stroked="f">
              <v:path arrowok="t"/>
            </v:shape>
            <v:shape id="_x0000_s1406" style="position:absolute;left:1553;top:-262;width:3377;height:269" coordorigin="1553,-262" coordsize="3377,269" path="m1553,7r3377,l4930,-262r-3377,l1553,7xe" fillcolor="#f1f1f1" stroked="f">
              <v:path arrowok="t"/>
            </v:shape>
            <v:shape id="_x0000_s1405" style="position:absolute;left:1450;top:-298;width:3584;height:0" coordorigin="1450,-298" coordsize="3584,0" path="m1450,-298r3584,e" filled="f" strokecolor="#a6a6a6" strokeweight=".58pt">
              <v:path arrowok="t"/>
            </v:shape>
            <v:shape id="_x0000_s1404" style="position:absolute;left:5043;top:-298;width:2868;height:0" coordorigin="5043,-298" coordsize="2868,0" path="m5043,-298r2869,e" filled="f" strokecolor="#a6a6a6" strokeweight=".58pt">
              <v:path arrowok="t"/>
            </v:shape>
            <v:shape id="_x0000_s1403" style="position:absolute;left:7921;top:-298;width:2871;height:0" coordorigin="7921,-298" coordsize="2871,0" path="m7921,-298r2871,e" filled="f" strokecolor="#a6a6a6" strokeweight=".58pt">
              <v:path arrowok="t"/>
            </v:shape>
            <v:shape id="_x0000_s1402" style="position:absolute;left:1450;top:16;width:3584;height:300" coordorigin="1450,16" coordsize="3584,300" path="m1450,317r3584,l5034,16r-3584,l1450,317xe" fillcolor="#f1f1f1" stroked="f">
              <v:path arrowok="t"/>
            </v:shape>
            <v:shape id="_x0000_s1401" style="position:absolute;left:1553;top:48;width:3377;height:269" coordorigin="1553,48" coordsize="3377,269" path="m1553,317r3377,l4930,48r-3377,l1553,317xe" fillcolor="#f1f1f1" stroked="f">
              <v:path arrowok="t"/>
            </v:shape>
            <v:shape id="_x0000_s1400" style="position:absolute;left:1450;top:12;width:3584;height:0" coordorigin="1450,12" coordsize="3584,0" path="m1450,12r3584,e" filled="f" strokecolor="#a6a6a6" strokeweight=".58pt">
              <v:path arrowok="t"/>
            </v:shape>
            <v:shape id="_x0000_s1399" style="position:absolute;left:5043;top:12;width:2868;height:0" coordorigin="5043,12" coordsize="2868,0" path="m5043,12r2869,e" filled="f" strokecolor="#a6a6a6" strokeweight=".58pt">
              <v:path arrowok="t"/>
            </v:shape>
            <v:shape id="_x0000_s1398" style="position:absolute;left:7921;top:12;width:2871;height:0" coordorigin="7921,12" coordsize="2871,0" path="m7921,12r2871,e" filled="f" strokecolor="#a6a6a6" strokeweight=".58pt">
              <v:path arrowok="t"/>
            </v:shape>
            <v:shape id="_x0000_s1397" style="position:absolute;left:1450;top:327;width:3584;height:300" coordorigin="1450,327" coordsize="3584,300" path="m1450,627r3584,l5034,327r-3584,l1450,627xe" fillcolor="#f1f1f1" stroked="f">
              <v:path arrowok="t"/>
            </v:shape>
            <v:shape id="_x0000_s1396" style="position:absolute;left:1553;top:358;width:3377;height:269" coordorigin="1553,358" coordsize="3377,269" path="m1553,627r3377,l4930,358r-3377,l1553,627xe" fillcolor="#f1f1f1" stroked="f">
              <v:path arrowok="t"/>
            </v:shape>
            <v:shape id="_x0000_s1395" style="position:absolute;left:1450;top:322;width:3584;height:0" coordorigin="1450,322" coordsize="3584,0" path="m1450,322r3584,e" filled="f" strokecolor="#a6a6a6" strokeweight=".58pt">
              <v:path arrowok="t"/>
            </v:shape>
            <v:shape id="_x0000_s1394" style="position:absolute;left:5043;top:322;width:2868;height:0" coordorigin="5043,322" coordsize="2868,0" path="m5043,322r2869,e" filled="f" strokecolor="#a6a6a6" strokeweight=".58pt">
              <v:path arrowok="t"/>
            </v:shape>
            <v:shape id="_x0000_s1393" style="position:absolute;left:7921;top:322;width:2871;height:0" coordorigin="7921,322" coordsize="2871,0" path="m7921,322r2871,e" filled="f" strokecolor="#a6a6a6" strokeweight=".58pt">
              <v:path arrowok="t"/>
            </v:shape>
            <v:shape id="_x0000_s1392" style="position:absolute;left:1450;top:636;width:3584;height:300" coordorigin="1450,636" coordsize="3584,300" path="m1450,936r3584,l5034,636r-3584,l1450,936xe" fillcolor="#f1f1f1" stroked="f">
              <v:path arrowok="t"/>
            </v:shape>
            <v:shape id="_x0000_s1391" style="position:absolute;left:1553;top:670;width:3377;height:266" coordorigin="1553,670" coordsize="3377,266" path="m4930,936r,-266l1553,670r,266l4930,936xe" fillcolor="#f1f1f1" stroked="f">
              <v:path arrowok="t"/>
            </v:shape>
            <v:shape id="_x0000_s1390" style="position:absolute;left:1450;top:631;width:3584;height:0" coordorigin="1450,631" coordsize="3584,0" path="m1450,631r3584,e" filled="f" strokecolor="#a6a6a6" strokeweight=".58pt">
              <v:path arrowok="t"/>
            </v:shape>
            <v:shape id="_x0000_s1389" style="position:absolute;left:5043;top:631;width:2868;height:0" coordorigin="5043,631" coordsize="2868,0" path="m5043,631r2869,e" filled="f" strokecolor="#a6a6a6" strokeweight=".58pt">
              <v:path arrowok="t"/>
            </v:shape>
            <v:shape id="_x0000_s1388" style="position:absolute;left:7921;top:631;width:2871;height:0" coordorigin="7921,631" coordsize="2871,0" path="m7921,631r2871,e" filled="f" strokecolor="#a6a6a6" strokeweight=".58pt">
              <v:path arrowok="t"/>
            </v:shape>
            <v:shape id="_x0000_s1387" style="position:absolute;left:1450;top:948;width:3584;height:300" coordorigin="1450,948" coordsize="3584,300" path="m1450,1248r3584,l5034,948r-3584,l1450,1248xe" fillcolor="#f1f1f1" stroked="f">
              <v:path arrowok="t"/>
            </v:shape>
            <v:shape id="_x0000_s1386" style="position:absolute;left:1553;top:979;width:3377;height:269" coordorigin="1553,979" coordsize="3377,269" path="m4930,1248r,-269l1553,979r,269l4930,1248xe" fillcolor="#f1f1f1" stroked="f">
              <v:path arrowok="t"/>
            </v:shape>
            <v:shape id="_x0000_s1385" style="position:absolute;left:1450;top:941;width:3584;height:0" coordorigin="1450,941" coordsize="3584,0" path="m1450,941r3584,e" filled="f" strokecolor="#a6a6a6" strokeweight=".58pt">
              <v:path arrowok="t"/>
            </v:shape>
            <v:shape id="_x0000_s1384" style="position:absolute;left:5043;top:941;width:2868;height:0" coordorigin="5043,941" coordsize="2868,0" path="m5043,941r2869,e" filled="f" strokecolor="#a6a6a6" strokeweight=".58pt">
              <v:path arrowok="t"/>
            </v:shape>
            <v:shape id="_x0000_s1383" style="position:absolute;left:7921;top:941;width:2871;height:0" coordorigin="7921,941" coordsize="2871,0" path="m7921,941r2871,e" filled="f" strokecolor="#a6a6a6" strokeweight=".58pt">
              <v:path arrowok="t"/>
            </v:shape>
            <v:shape id="_x0000_s1382" style="position:absolute;left:1445;top:-924;width:0;height:2182" coordorigin="1445,-924" coordsize="0,2182" path="m1445,-924r,2182e" filled="f" strokecolor="#a6a6a6" strokeweight=".58pt">
              <v:path arrowok="t"/>
            </v:shape>
            <v:shape id="_x0000_s1381" style="position:absolute;left:1450;top:1253;width:3584;height:0" coordorigin="1450,1253" coordsize="3584,0" path="m1450,1253r3584,e" filled="f" strokecolor="#a6a6a6" strokeweight=".58pt">
              <v:path arrowok="t"/>
            </v:shape>
            <v:shape id="_x0000_s1380" style="position:absolute;left:5039;top:-924;width:0;height:2182" coordorigin="5039,-924" coordsize="0,2182" path="m5039,-924r,2182e" filled="f" strokecolor="#a6a6a6" strokeweight=".58pt">
              <v:path arrowok="t"/>
            </v:shape>
            <v:shape id="_x0000_s1379" style="position:absolute;left:5043;top:1253;width:2868;height:0" coordorigin="5043,1253" coordsize="2868,0" path="m5043,1253r2869,e" filled="f" strokecolor="#a6a6a6" strokeweight=".58pt">
              <v:path arrowok="t"/>
            </v:shape>
            <v:shape id="_x0000_s1378" style="position:absolute;left:7917;top:-924;width:0;height:2182" coordorigin="7917,-924" coordsize="0,2182" path="m7917,-924r,2182e" filled="f" strokecolor="#a6a6a6" strokeweight=".58pt">
              <v:path arrowok="t"/>
            </v:shape>
            <v:shape id="_x0000_s1377" style="position:absolute;left:7921;top:1253;width:2871;height:0" coordorigin="7921,1253" coordsize="2871,0" path="m7921,1253r2871,e" filled="f" strokecolor="#a6a6a6" strokeweight=".58pt">
              <v:path arrowok="t"/>
            </v:shape>
            <v:shape id="_x0000_s1376" style="position:absolute;left:10797;top:-924;width:0;height:2182" coordorigin="10797,-924" coordsize="0,2182" path="m10797,-924r,2182e" filled="f" strokecolor="#a6a6a6" strokeweight=".58pt">
              <v:path arrowok="t"/>
            </v:shape>
            <w10:wrap anchorx="page"/>
          </v:group>
        </w:pict>
      </w:r>
      <w:r w:rsidR="000A5F8F">
        <w:rPr>
          <w:rFonts w:ascii="Calibri" w:eastAsia="Calibri" w:hAnsi="Calibri" w:cs="Calibri"/>
          <w:sz w:val="22"/>
          <w:szCs w:val="22"/>
        </w:rPr>
        <w:t xml:space="preserve">Hugli Depot                                                                            </w:t>
      </w:r>
      <w:r w:rsidR="000A5F8F">
        <w:rPr>
          <w:rFonts w:ascii="Calibri" w:eastAsia="Calibri" w:hAnsi="Calibri" w:cs="Calibri"/>
          <w:position w:val="1"/>
          <w:sz w:val="22"/>
          <w:szCs w:val="22"/>
        </w:rPr>
        <w:t>22                                                     15</w:t>
      </w:r>
    </w:p>
    <w:p w:rsidR="0039122E" w:rsidRDefault="000A5F8F">
      <w:pPr>
        <w:spacing w:before="31"/>
        <w:ind w:left="213"/>
        <w:rPr>
          <w:rFonts w:ascii="Calibri" w:eastAsia="Calibri" w:hAnsi="Calibri" w:cs="Calibri"/>
          <w:sz w:val="22"/>
          <w:szCs w:val="22"/>
        </w:rPr>
      </w:pPr>
      <w:r>
        <w:rPr>
          <w:rFonts w:ascii="Calibri" w:eastAsia="Calibri" w:hAnsi="Calibri" w:cs="Calibri"/>
          <w:sz w:val="22"/>
          <w:szCs w:val="22"/>
        </w:rPr>
        <w:t xml:space="preserve">Kolkata Depot                                                                        </w:t>
      </w:r>
      <w:r>
        <w:rPr>
          <w:rFonts w:ascii="Calibri" w:eastAsia="Calibri" w:hAnsi="Calibri" w:cs="Calibri"/>
          <w:position w:val="1"/>
          <w:sz w:val="22"/>
          <w:szCs w:val="22"/>
        </w:rPr>
        <w:t>5                                                        3</w:t>
      </w:r>
    </w:p>
    <w:p w:rsidR="0039122E" w:rsidRDefault="000A5F8F">
      <w:pPr>
        <w:spacing w:before="23"/>
        <w:ind w:left="213"/>
        <w:rPr>
          <w:rFonts w:ascii="Calibri" w:eastAsia="Calibri" w:hAnsi="Calibri" w:cs="Calibri"/>
          <w:sz w:val="22"/>
          <w:szCs w:val="22"/>
        </w:rPr>
      </w:pPr>
      <w:r>
        <w:rPr>
          <w:rFonts w:ascii="Calibri" w:eastAsia="Calibri" w:hAnsi="Calibri" w:cs="Calibri"/>
          <w:sz w:val="22"/>
          <w:szCs w:val="22"/>
        </w:rPr>
        <w:t xml:space="preserve">Nadia Depot                                                                          </w:t>
      </w:r>
      <w:r>
        <w:rPr>
          <w:rFonts w:ascii="Calibri" w:eastAsia="Calibri" w:hAnsi="Calibri" w:cs="Calibri"/>
          <w:position w:val="2"/>
          <w:sz w:val="22"/>
          <w:szCs w:val="22"/>
        </w:rPr>
        <w:t>23                                                     18</w:t>
      </w:r>
    </w:p>
    <w:p w:rsidR="0039122E" w:rsidRDefault="000A5F8F">
      <w:pPr>
        <w:spacing w:before="21"/>
        <w:ind w:left="213"/>
        <w:rPr>
          <w:rFonts w:ascii="Calibri" w:eastAsia="Calibri" w:hAnsi="Calibri" w:cs="Calibri"/>
          <w:sz w:val="22"/>
          <w:szCs w:val="22"/>
        </w:rPr>
      </w:pPr>
      <w:r>
        <w:rPr>
          <w:rFonts w:ascii="Calibri" w:eastAsia="Calibri" w:hAnsi="Calibri" w:cs="Calibri"/>
          <w:sz w:val="22"/>
          <w:szCs w:val="22"/>
        </w:rPr>
        <w:t xml:space="preserve">North 24 Parganas Depot                                                   </w:t>
      </w:r>
      <w:r>
        <w:rPr>
          <w:rFonts w:ascii="Calibri" w:eastAsia="Calibri" w:hAnsi="Calibri" w:cs="Calibri"/>
          <w:position w:val="2"/>
          <w:sz w:val="22"/>
          <w:szCs w:val="22"/>
        </w:rPr>
        <w:t>18                                                     12</w:t>
      </w:r>
    </w:p>
    <w:p w:rsidR="0039122E" w:rsidRDefault="0039122E">
      <w:pPr>
        <w:spacing w:before="9" w:line="180" w:lineRule="exact"/>
        <w:rPr>
          <w:sz w:val="19"/>
          <w:szCs w:val="19"/>
        </w:rPr>
      </w:pPr>
    </w:p>
    <w:p w:rsidR="0039122E" w:rsidRDefault="0039122E">
      <w:pPr>
        <w:spacing w:line="200" w:lineRule="exact"/>
      </w:pPr>
    </w:p>
    <w:p w:rsidR="0039122E" w:rsidRDefault="000A5F8F">
      <w:pPr>
        <w:spacing w:before="12"/>
        <w:ind w:left="100"/>
        <w:rPr>
          <w:rFonts w:ascii="Calibri" w:eastAsia="Calibri" w:hAnsi="Calibri" w:cs="Calibri"/>
          <w:sz w:val="22"/>
          <w:szCs w:val="22"/>
        </w:rPr>
      </w:pPr>
      <w:r>
        <w:rPr>
          <w:rFonts w:ascii="Calibri" w:eastAsia="Calibri" w:hAnsi="Calibri" w:cs="Calibri"/>
          <w:b/>
          <w:i/>
          <w:sz w:val="22"/>
          <w:szCs w:val="22"/>
        </w:rPr>
        <w:t>Therefore, it is suggested that Depots should take steps to reduce the actual lead time (days)</w:t>
      </w:r>
    </w:p>
    <w:p w:rsidR="0039122E" w:rsidRDefault="0039122E">
      <w:pPr>
        <w:spacing w:before="9" w:line="140" w:lineRule="exact"/>
        <w:rPr>
          <w:sz w:val="15"/>
          <w:szCs w:val="15"/>
        </w:rPr>
      </w:pPr>
    </w:p>
    <w:p w:rsidR="0039122E" w:rsidRDefault="000A5F8F">
      <w:pPr>
        <w:spacing w:line="276" w:lineRule="auto"/>
        <w:ind w:left="460" w:right="74" w:hanging="360"/>
        <w:jc w:val="both"/>
        <w:rPr>
          <w:rFonts w:ascii="Calibri" w:eastAsia="Calibri" w:hAnsi="Calibri" w:cs="Calibri"/>
          <w:sz w:val="22"/>
          <w:szCs w:val="22"/>
        </w:rPr>
      </w:pPr>
      <w:r>
        <w:rPr>
          <w:rFonts w:ascii="Calibri" w:eastAsia="Calibri" w:hAnsi="Calibri" w:cs="Calibri"/>
          <w:sz w:val="22"/>
          <w:szCs w:val="22"/>
        </w:rPr>
        <w:t>3.    There were huge differences between the average quantity received at store denoted by “</w:t>
      </w:r>
      <w:r>
        <w:rPr>
          <w:rFonts w:ascii="Calibri" w:eastAsia="Calibri" w:hAnsi="Calibri" w:cs="Calibri"/>
          <w:b/>
          <w:sz w:val="22"/>
          <w:szCs w:val="22"/>
        </w:rPr>
        <w:t>Average GRN Quantity</w:t>
      </w:r>
      <w:r>
        <w:rPr>
          <w:rFonts w:ascii="Calibri" w:eastAsia="Calibri" w:hAnsi="Calibri" w:cs="Calibri"/>
          <w:sz w:val="22"/>
          <w:szCs w:val="22"/>
        </w:rPr>
        <w:t xml:space="preserve">” in the below table (calculated by taking average of </w:t>
      </w:r>
      <w:r>
        <w:rPr>
          <w:rFonts w:ascii="Calibri" w:eastAsia="Calibri" w:hAnsi="Calibri" w:cs="Calibri"/>
          <w:b/>
          <w:sz w:val="22"/>
          <w:szCs w:val="22"/>
        </w:rPr>
        <w:t>“Last GRN qty at Store”</w:t>
      </w:r>
      <w:r>
        <w:rPr>
          <w:rFonts w:ascii="Calibri" w:eastAsia="Calibri" w:hAnsi="Calibri" w:cs="Calibri"/>
          <w:sz w:val="22"/>
          <w:szCs w:val="22"/>
        </w:rPr>
        <w:t xml:space="preserve">) and </w:t>
      </w:r>
      <w:r>
        <w:rPr>
          <w:rFonts w:ascii="Calibri" w:eastAsia="Calibri" w:hAnsi="Calibri" w:cs="Calibri"/>
          <w:b/>
          <w:sz w:val="22"/>
          <w:szCs w:val="22"/>
        </w:rPr>
        <w:t xml:space="preserve">Sales </w:t>
      </w:r>
      <w:r>
        <w:rPr>
          <w:rFonts w:ascii="Calibri" w:eastAsia="Calibri" w:hAnsi="Calibri" w:cs="Calibri"/>
          <w:sz w:val="22"/>
          <w:szCs w:val="22"/>
        </w:rPr>
        <w:t>(calculated in the first point). Almost all the products were ordered in quantity less than required as indicated by sales. Cells highlighted indicates the products which were ordered in quantity more than</w:t>
      </w:r>
    </w:p>
    <w:p w:rsidR="0039122E" w:rsidRDefault="000A5F8F">
      <w:pPr>
        <w:spacing w:before="8"/>
        <w:ind w:left="460"/>
        <w:rPr>
          <w:rFonts w:ascii="Calibri" w:eastAsia="Calibri" w:hAnsi="Calibri" w:cs="Calibri"/>
          <w:sz w:val="22"/>
          <w:szCs w:val="22"/>
        </w:rPr>
      </w:pPr>
      <w:r>
        <w:rPr>
          <w:rFonts w:ascii="Calibri" w:eastAsia="Calibri" w:hAnsi="Calibri" w:cs="Calibri"/>
          <w:sz w:val="22"/>
          <w:szCs w:val="22"/>
        </w:rPr>
        <w:t>required. This indicates that stores were not able to predict sales correctly.</w:t>
      </w:r>
    </w:p>
    <w:p w:rsidR="0039122E" w:rsidRDefault="0039122E">
      <w:pPr>
        <w:spacing w:before="9" w:line="180" w:lineRule="exact"/>
        <w:rPr>
          <w:sz w:val="19"/>
          <w:szCs w:val="19"/>
        </w:rPr>
        <w:sectPr w:rsidR="0039122E">
          <w:headerReference w:type="default" r:id="rId9"/>
          <w:pgSz w:w="12240" w:h="15840"/>
          <w:pgMar w:top="1480" w:right="1320" w:bottom="280" w:left="1340" w:header="0" w:footer="0" w:gutter="0"/>
          <w:cols w:space="720"/>
        </w:sectPr>
      </w:pPr>
    </w:p>
    <w:p w:rsidR="0039122E" w:rsidRDefault="000A5F8F">
      <w:pPr>
        <w:spacing w:before="12"/>
        <w:ind w:right="72"/>
        <w:jc w:val="right"/>
        <w:rPr>
          <w:rFonts w:ascii="Calibri" w:eastAsia="Calibri" w:hAnsi="Calibri" w:cs="Calibri"/>
          <w:sz w:val="22"/>
          <w:szCs w:val="22"/>
        </w:rPr>
      </w:pPr>
      <w:r>
        <w:rPr>
          <w:rFonts w:ascii="Calibri" w:eastAsia="Calibri" w:hAnsi="Calibri" w:cs="Calibri"/>
          <w:color w:val="FFFFFF"/>
          <w:sz w:val="22"/>
          <w:szCs w:val="22"/>
        </w:rPr>
        <w:t>Natural Sour</w:t>
      </w:r>
    </w:p>
    <w:p w:rsidR="0039122E" w:rsidRDefault="000A5F8F">
      <w:pPr>
        <w:jc w:val="right"/>
        <w:rPr>
          <w:rFonts w:ascii="Calibri" w:eastAsia="Calibri" w:hAnsi="Calibri" w:cs="Calibri"/>
          <w:sz w:val="22"/>
          <w:szCs w:val="22"/>
        </w:rPr>
      </w:pPr>
      <w:r>
        <w:rPr>
          <w:rFonts w:ascii="Calibri" w:eastAsia="Calibri" w:hAnsi="Calibri" w:cs="Calibri"/>
          <w:color w:val="FFFFFF"/>
          <w:sz w:val="22"/>
          <w:szCs w:val="22"/>
        </w:rPr>
        <w:t>Apple Cocktail</w:t>
      </w:r>
    </w:p>
    <w:p w:rsidR="0039122E" w:rsidRDefault="00B605C4">
      <w:pPr>
        <w:spacing w:line="260" w:lineRule="exact"/>
        <w:ind w:right="248"/>
        <w:jc w:val="right"/>
        <w:rPr>
          <w:rFonts w:ascii="Calibri" w:eastAsia="Calibri" w:hAnsi="Calibri" w:cs="Calibri"/>
          <w:sz w:val="22"/>
          <w:szCs w:val="22"/>
        </w:rPr>
      </w:pPr>
      <w:r>
        <w:pict>
          <v:group id="_x0000_s1218" style="position:absolute;left:0;text-align:left;margin-left:71.95pt;margin-top:442.1pt;width:468.2pt;height:274.35pt;z-index:-1708;mso-position-horizontal-relative:page;mso-position-vertical-relative:page" coordorigin="1439,8842" coordsize="9364,5487">
            <v:shape id="_x0000_s1374" style="position:absolute;left:1450;top:8860;width:2597;height:804" coordorigin="1450,8860" coordsize="2597,804" path="m1450,9664r2597,l4047,8860r-2597,l1450,9664xe" fillcolor="#f1f1f1" stroked="f">
              <v:path arrowok="t"/>
            </v:shape>
            <v:shape id="_x0000_s1373" style="position:absolute;left:1553;top:9129;width:2391;height:266" coordorigin="1553,9129" coordsize="2391,266" path="m1553,9395r2391,l3944,9129r-2391,l1553,9395xe" fillcolor="#f1f1f1" stroked="f">
              <v:path arrowok="t"/>
            </v:shape>
            <v:shape id="_x0000_s1372" style="position:absolute;left:4057;top:8860;width:1610;height:804" coordorigin="4057,8860" coordsize="1610,804" path="m4057,9664r1610,l5667,8860r-1610,l4057,9664xe" fillcolor="#313d4f" stroked="f">
              <v:path arrowok="t"/>
            </v:shape>
            <v:shape id="_x0000_s1371" style="position:absolute;left:4160;top:8860;width:1404;height:269" coordorigin="4160,8860" coordsize="1404,269" path="m5564,9129r,-269l4160,8860r,269l5564,9129xe" fillcolor="#313d4f" stroked="f">
              <v:path arrowok="t"/>
            </v:shape>
            <v:shape id="_x0000_s1370" style="position:absolute;left:4160;top:9129;width:1404;height:266" coordorigin="4160,9129" coordsize="1404,266" path="m4160,9395r1404,l5564,9129r-1404,l4160,9395xe" fillcolor="#313d4f" stroked="f">
              <v:path arrowok="t"/>
            </v:shape>
            <v:shape id="_x0000_s1369" style="position:absolute;left:4160;top:9395;width:1404;height:269" coordorigin="4160,9395" coordsize="1404,269" path="m4160,9664r1404,l5564,9395r-1404,l4160,9664xe" fillcolor="#313d4f" stroked="f">
              <v:path arrowok="t"/>
            </v:shape>
            <v:shape id="_x0000_s1368" style="position:absolute;left:5677;top:8860;width:1791;height:804" coordorigin="5677,8860" coordsize="1791,804" path="m5677,9664r1791,l7468,8860r-1791,l5677,9664xe" fillcolor="#313d4f" stroked="f">
              <v:path arrowok="t"/>
            </v:shape>
            <v:shape id="_x0000_s1367" style="position:absolute;left:5780;top:8860;width:1584;height:269" coordorigin="5780,8860" coordsize="1584,269" path="m7365,9129r,-269l5780,8860r,269l7365,9129xe" fillcolor="#313d4f" stroked="f">
              <v:path arrowok="t"/>
            </v:shape>
            <v:shape id="_x0000_s1366" style="position:absolute;left:5780;top:9129;width:1584;height:266" coordorigin="5780,9129" coordsize="1584,266" path="m5780,9395r1585,l7365,9129r-1585,l5780,9395xe" fillcolor="#313d4f" stroked="f">
              <v:path arrowok="t"/>
            </v:shape>
            <v:shape id="_x0000_s1365" style="position:absolute;left:5780;top:9395;width:1584;height:269" coordorigin="5780,9395" coordsize="1584,269" path="m5780,9664r1585,l7365,9395r-1585,l5780,9664xe" fillcolor="#313d4f" stroked="f">
              <v:path arrowok="t"/>
            </v:shape>
            <v:shape id="_x0000_s1364" style="position:absolute;left:7477;top:8860;width:1428;height:804" coordorigin="7477,8860" coordsize="1428,804" path="m7477,9664r1428,l8905,8860r-1428,l7477,9664xe" fillcolor="#313d4f" stroked="f">
              <v:path arrowok="t"/>
            </v:shape>
            <v:shape id="_x0000_s1363" style="position:absolute;left:7581;top:8994;width:1224;height:269" coordorigin="7581,8994" coordsize="1224,269" path="m7581,9263r1224,l8805,8994r-1224,l7581,9263xe" fillcolor="#313d4f" stroked="f">
              <v:path arrowok="t"/>
            </v:shape>
            <v:shape id="_x0000_s1362" style="position:absolute;left:7581;top:9263;width:1224;height:266" coordorigin="7581,9263" coordsize="1224,266" path="m7581,9529r1224,l8805,9263r-1224,l7581,9529xe" fillcolor="#313d4f" stroked="f">
              <v:path arrowok="t"/>
            </v:shape>
            <v:shape id="_x0000_s1361" style="position:absolute;left:8917;top:8860;width:802;height:804" coordorigin="8917,8860" coordsize="802,804" path="m8917,9664r802,l9719,8860r-802,l8917,9664xe" fillcolor="#313d4f" stroked="f">
              <v:path arrowok="t"/>
            </v:shape>
            <v:shape id="_x0000_s1360" style="position:absolute;left:9019;top:8994;width:598;height:269" coordorigin="9019,8994" coordsize="598,269" path="m9019,9263r597,l9616,8994r-597,l9019,9263xe" fillcolor="#313d4f" stroked="f">
              <v:path arrowok="t"/>
            </v:shape>
            <v:shape id="_x0000_s1359" style="position:absolute;left:9019;top:9263;width:598;height:266" coordorigin="9019,9263" coordsize="598,266" path="m9019,9529r597,l9616,9263r-597,l9019,9529xe" fillcolor="#313d4f" stroked="f">
              <v:path arrowok="t"/>
            </v:shape>
            <v:shape id="_x0000_s1358" style="position:absolute;left:9729;top:8860;width:1063;height:804" coordorigin="9729,8860" coordsize="1063,804" path="m9729,9664r1063,l10792,8860r-1063,l9729,9664xe" fillcolor="#313d4f" stroked="f">
              <v:path arrowok="t"/>
            </v:shape>
            <v:shape id="_x0000_s1357" style="position:absolute;left:9832;top:8860;width:857;height:269" coordorigin="9832,8860" coordsize="857,269" path="m10689,9129r,-269l9832,8860r,269l10689,9129xe" fillcolor="#313d4f" stroked="f">
              <v:path arrowok="t"/>
            </v:shape>
            <v:shape id="_x0000_s1356" style="position:absolute;left:9832;top:9129;width:857;height:266" coordorigin="9832,9129" coordsize="857,266" path="m9832,9395r857,l10689,9129r-857,l9832,9395xe" fillcolor="#313d4f" stroked="f">
              <v:path arrowok="t"/>
            </v:shape>
            <v:shape id="_x0000_s1355" style="position:absolute;left:9832;top:9395;width:857;height:269" coordorigin="9832,9395" coordsize="857,269" path="m9832,9664r857,l10689,9395r-857,l9832,9664xe" fillcolor="#313d4f" stroked="f">
              <v:path arrowok="t"/>
            </v:shape>
            <v:shape id="_x0000_s1354" style="position:absolute;left:1450;top:8853;width:2597;height:0" coordorigin="1450,8853" coordsize="2597,0" path="m1450,8853r2597,e" filled="f" strokecolor="#a6a6a6" strokeweight=".58pt">
              <v:path arrowok="t"/>
            </v:shape>
            <v:shape id="_x0000_s1353" style="position:absolute;left:4057;top:8853;width:1610;height:0" coordorigin="4057,8853" coordsize="1610,0" path="m4057,8853r1610,e" filled="f" strokecolor="#a6a6a6" strokeweight=".58pt">
              <v:path arrowok="t"/>
            </v:shape>
            <v:shape id="_x0000_s1352" style="position:absolute;left:5677;top:8853;width:1791;height:0" coordorigin="5677,8853" coordsize="1791,0" path="m5677,8853r1791,e" filled="f" strokecolor="#a6a6a6" strokeweight=".58pt">
              <v:path arrowok="t"/>
            </v:shape>
            <v:shape id="_x0000_s1351" style="position:absolute;left:7477;top:8853;width:1430;height:0" coordorigin="7477,8853" coordsize="1430,0" path="m7477,8853r1431,e" filled="f" strokecolor="#a6a6a6" strokeweight=".58pt">
              <v:path arrowok="t"/>
            </v:shape>
            <v:shape id="_x0000_s1350" style="position:absolute;left:8917;top:8853;width:802;height:0" coordorigin="8917,8853" coordsize="802,0" path="m8917,8853r802,e" filled="f" strokecolor="#a6a6a6" strokeweight=".58pt">
              <v:path arrowok="t"/>
            </v:shape>
            <v:shape id="_x0000_s1349" style="position:absolute;left:9729;top:8853;width:1063;height:0" coordorigin="9729,8853" coordsize="1063,0" path="m9729,8853r1063,e" filled="f" strokecolor="#a6a6a6" strokeweight=".58pt">
              <v:path arrowok="t"/>
            </v:shape>
            <v:shape id="_x0000_s1348" style="position:absolute;left:1450;top:9669;width:2597;height:0" coordorigin="1450,9669" coordsize="2597,0" path="m1450,9669r2597,e" filled="f" strokecolor="#a6a6a6" strokeweight=".58pt">
              <v:path arrowok="t"/>
            </v:shape>
            <v:shape id="_x0000_s1347" style="position:absolute;left:4057;top:9669;width:1610;height:0" coordorigin="4057,9669" coordsize="1610,0" path="m4057,9669r1610,e" filled="f" strokecolor="#a6a6a6" strokeweight=".58pt">
              <v:path arrowok="t"/>
            </v:shape>
            <v:shape id="_x0000_s1346" style="position:absolute;left:5677;top:9669;width:1791;height:0" coordorigin="5677,9669" coordsize="1791,0" path="m5677,9669r1791,e" filled="f" strokecolor="#a6a6a6" strokeweight=".58pt">
              <v:path arrowok="t"/>
            </v:shape>
            <v:shape id="_x0000_s1345" style="position:absolute;left:7477;top:9669;width:1430;height:0" coordorigin="7477,9669" coordsize="1430,0" path="m7477,9669r1431,e" filled="f" strokecolor="#a6a6a6" strokeweight=".58pt">
              <v:path arrowok="t"/>
            </v:shape>
            <v:shape id="_x0000_s1344" style="position:absolute;left:8917;top:9669;width:802;height:0" coordorigin="8917,9669" coordsize="802,0" path="m8917,9669r802,e" filled="f" strokecolor="#a6a6a6" strokeweight=".58pt">
              <v:path arrowok="t"/>
            </v:shape>
            <v:shape id="_x0000_s1343" style="position:absolute;left:9729;top:9669;width:1063;height:0" coordorigin="9729,9669" coordsize="1063,0" path="m9729,9669r1063,e" filled="f" strokecolor="#a6a6a6" strokeweight=".58pt">
              <v:path arrowok="t"/>
            </v:shape>
            <v:shape id="_x0000_s1342" style="position:absolute;left:3944;top:9988;width:103;height:266" coordorigin="3944,9988" coordsize="103,266" path="m3944,10254r103,l4047,9988r-103,l3944,10254xe" fillcolor="#f1f1f1" stroked="f">
              <v:path arrowok="t"/>
            </v:shape>
            <v:shape id="_x0000_s1341" style="position:absolute;left:1450;top:9988;width:103;height:266" coordorigin="1450,9988" coordsize="103,266" path="m1450,10254r103,l1553,9988r-103,l1450,10254xe" fillcolor="#f1f1f1" stroked="f">
              <v:path arrowok="t"/>
            </v:shape>
            <v:shape id="_x0000_s1340" style="position:absolute;left:1553;top:9988;width:2391;height:266" coordorigin="1553,9988" coordsize="2391,266" path="m3944,10254r,-266l1553,9988r,266l3944,10254xe" fillcolor="#f1f1f1" stroked="f">
              <v:path arrowok="t"/>
            </v:shape>
            <v:shape id="_x0000_s1339" style="position:absolute;left:1450;top:9981;width:2597;height:0" coordorigin="1450,9981" coordsize="2597,0" path="m1450,9981r2597,e" filled="f" strokecolor="#a6a6a6" strokeweight=".58pt">
              <v:path arrowok="t"/>
            </v:shape>
            <v:shape id="_x0000_s1338" style="position:absolute;left:4057;top:9981;width:1610;height:0" coordorigin="4057,9981" coordsize="1610,0" path="m4057,9981r1610,e" filled="f" strokecolor="#a6a6a6" strokeweight=".58pt">
              <v:path arrowok="t"/>
            </v:shape>
            <v:shape id="_x0000_s1337" style="position:absolute;left:5677;top:9981;width:1791;height:0" coordorigin="5677,9981" coordsize="1791,0" path="m5677,9981r1791,e" filled="f" strokecolor="#a6a6a6" strokeweight=".58pt">
              <v:path arrowok="t"/>
            </v:shape>
            <v:shape id="_x0000_s1336" style="position:absolute;left:7477;top:9981;width:1430;height:0" coordorigin="7477,9981" coordsize="1430,0" path="m7477,9981r1431,e" filled="f" strokecolor="#a6a6a6" strokeweight=".58pt">
              <v:path arrowok="t"/>
            </v:shape>
            <v:shape id="_x0000_s1335" style="position:absolute;left:8917;top:9981;width:802;height:0" coordorigin="8917,9981" coordsize="802,0" path="m8917,9981r802,e" filled="f" strokecolor="#a6a6a6" strokeweight=".58pt">
              <v:path arrowok="t"/>
            </v:shape>
            <v:shape id="_x0000_s1334" style="position:absolute;left:9729;top:9981;width:1063;height:0" coordorigin="9729,9981" coordsize="1063,0" path="m9729,9981r1063,e" filled="f" strokecolor="#a6a6a6" strokeweight=".58pt">
              <v:path arrowok="t"/>
            </v:shape>
            <v:shape id="_x0000_s1333" style="position:absolute;left:1450;top:10266;width:2597;height:300" coordorigin="1450,10266" coordsize="2597,300" path="m1450,10566r2597,l4047,10266r-2597,l1450,10566xe" fillcolor="#f1f1f1" stroked="f">
              <v:path arrowok="t"/>
            </v:shape>
            <v:shape id="_x0000_s1332" style="position:absolute;left:1553;top:10283;width:2391;height:266" coordorigin="1553,10283" coordsize="2391,266" path="m1553,10549r2391,l3944,10283r-2391,l1553,10549xe" fillcolor="#f1f1f1" stroked="f">
              <v:path arrowok="t"/>
            </v:shape>
            <v:shape id="_x0000_s1331" style="position:absolute;left:1450;top:10259;width:2597;height:0" coordorigin="1450,10259" coordsize="2597,0" path="m1450,10259r2597,e" filled="f" strokecolor="#a6a6a6" strokeweight=".20464mm">
              <v:path arrowok="t"/>
            </v:shape>
            <v:shape id="_x0000_s1330" style="position:absolute;left:4057;top:10259;width:1610;height:0" coordorigin="4057,10259" coordsize="1610,0" path="m4057,10259r1610,e" filled="f" strokecolor="#a6a6a6" strokeweight=".20464mm">
              <v:path arrowok="t"/>
            </v:shape>
            <v:shape id="_x0000_s1329" style="position:absolute;left:5677;top:10259;width:1791;height:0" coordorigin="5677,10259" coordsize="1791,0" path="m5677,10259r1791,e" filled="f" strokecolor="#a6a6a6" strokeweight=".20464mm">
              <v:path arrowok="t"/>
            </v:shape>
            <v:shape id="_x0000_s1328" style="position:absolute;left:7477;top:10259;width:1430;height:0" coordorigin="7477,10259" coordsize="1430,0" path="m7477,10259r1431,e" filled="f" strokecolor="#a6a6a6" strokeweight=".20464mm">
              <v:path arrowok="t"/>
            </v:shape>
            <v:shape id="_x0000_s1327" style="position:absolute;left:8917;top:10259;width:802;height:0" coordorigin="8917,10259" coordsize="802,0" path="m8917,10259r802,e" filled="f" strokecolor="#a6a6a6" strokeweight=".20464mm">
              <v:path arrowok="t"/>
            </v:shape>
            <v:shape id="_x0000_s1326" style="position:absolute;left:9729;top:10259;width:1063;height:0" coordorigin="9729,10259" coordsize="1063,0" path="m9729,10259r1063,e" filled="f" strokecolor="#a6a6a6" strokeweight=".20464mm">
              <v:path arrowok="t"/>
            </v:shape>
            <v:shape id="_x0000_s1325" style="position:absolute;left:1450;top:10578;width:2597;height:300" coordorigin="1450,10578" coordsize="2597,300" path="m1450,10878r2597,l4047,10578r-2597,l1450,10878xe" fillcolor="#f1f1f1" stroked="f">
              <v:path arrowok="t"/>
            </v:shape>
            <v:shape id="_x0000_s1324" style="position:absolute;left:1553;top:10595;width:2391;height:266" coordorigin="1553,10595" coordsize="2391,266" path="m1553,10861r2391,l3944,10595r-2391,l1553,10861xe" fillcolor="#f1f1f1" stroked="f">
              <v:path arrowok="t"/>
            </v:shape>
            <v:shape id="_x0000_s1323" style="position:absolute;left:5677;top:10578;width:1791;height:300" coordorigin="5677,10578" coordsize="1791,300" path="m5677,10878r1791,l7468,10578r-1791,l5677,10878xe" fillcolor="#ffc000" stroked="f">
              <v:path arrowok="t"/>
            </v:shape>
            <v:shape id="_x0000_s1322" style="position:absolute;left:5780;top:10595;width:1584;height:266" coordorigin="5780,10595" coordsize="1584,266" path="m5780,10861r1585,l7365,10595r-1585,l5780,10861xe" fillcolor="#ffc000" stroked="f">
              <v:path arrowok="t"/>
            </v:shape>
            <v:shape id="_x0000_s1321" style="position:absolute;left:1450;top:10571;width:2597;height:0" coordorigin="1450,10571" coordsize="2597,0" path="m1450,10571r2597,e" filled="f" strokecolor="#a6a6a6" strokeweight=".58pt">
              <v:path arrowok="t"/>
            </v:shape>
            <v:shape id="_x0000_s1320" style="position:absolute;left:4057;top:10571;width:1610;height:0" coordorigin="4057,10571" coordsize="1610,0" path="m4057,10571r1610,e" filled="f" strokecolor="#a6a6a6" strokeweight=".58pt">
              <v:path arrowok="t"/>
            </v:shape>
            <v:shape id="_x0000_s1319" style="position:absolute;left:5677;top:10571;width:1791;height:0" coordorigin="5677,10571" coordsize="1791,0" path="m5677,10571r1791,e" filled="f" strokecolor="#a6a6a6" strokeweight=".58pt">
              <v:path arrowok="t"/>
            </v:shape>
            <v:shape id="_x0000_s1318" style="position:absolute;left:7477;top:10571;width:1430;height:0" coordorigin="7477,10571" coordsize="1430,0" path="m7477,10571r1431,e" filled="f" strokecolor="#a6a6a6" strokeweight=".58pt">
              <v:path arrowok="t"/>
            </v:shape>
            <v:shape id="_x0000_s1317" style="position:absolute;left:8917;top:10571;width:802;height:0" coordorigin="8917,10571" coordsize="802,0" path="m8917,10571r802,e" filled="f" strokecolor="#a6a6a6" strokeweight=".58pt">
              <v:path arrowok="t"/>
            </v:shape>
            <v:shape id="_x0000_s1316" style="position:absolute;left:9729;top:10571;width:1063;height:0" coordorigin="9729,10571" coordsize="1063,0" path="m9729,10571r1063,e" filled="f" strokecolor="#a6a6a6" strokeweight=".58pt">
              <v:path arrowok="t"/>
            </v:shape>
            <v:shape id="_x0000_s1315" style="position:absolute;left:1450;top:10883;width:2597;height:0" coordorigin="1450,10883" coordsize="2597,0" path="m1450,10883r2597,e" filled="f" strokecolor="#a6a6a6" strokeweight=".20464mm">
              <v:path arrowok="t"/>
            </v:shape>
            <v:shape id="_x0000_s1314" style="position:absolute;left:4057;top:10883;width:1610;height:0" coordorigin="4057,10883" coordsize="1610,0" path="m4057,10883r1610,e" filled="f" strokecolor="#a6a6a6" strokeweight=".20464mm">
              <v:path arrowok="t"/>
            </v:shape>
            <v:shape id="_x0000_s1313" style="position:absolute;left:5677;top:10883;width:1791;height:0" coordorigin="5677,10883" coordsize="1791,0" path="m5677,10883r1791,e" filled="f" strokecolor="#a6a6a6" strokeweight=".20464mm">
              <v:path arrowok="t"/>
            </v:shape>
            <v:shape id="_x0000_s1312" style="position:absolute;left:7477;top:10883;width:1430;height:0" coordorigin="7477,10883" coordsize="1430,0" path="m7477,10883r1431,e" filled="f" strokecolor="#a6a6a6" strokeweight=".20464mm">
              <v:path arrowok="t"/>
            </v:shape>
            <v:shape id="_x0000_s1311" style="position:absolute;left:8917;top:10883;width:802;height:0" coordorigin="8917,10883" coordsize="802,0" path="m8917,10883r802,e" filled="f" strokecolor="#a6a6a6" strokeweight=".20464mm">
              <v:path arrowok="t"/>
            </v:shape>
            <v:shape id="_x0000_s1310" style="position:absolute;left:9729;top:10883;width:1063;height:0" coordorigin="9729,10883" coordsize="1063,0" path="m9729,10883r1063,e" filled="f" strokecolor="#a6a6a6" strokeweight=".20464mm">
              <v:path arrowok="t"/>
            </v:shape>
            <v:shape id="_x0000_s1309" style="position:absolute;left:1450;top:11202;width:2597;height:300" coordorigin="1450,11202" coordsize="2597,300" path="m1450,11502r2597,l4047,11202r-2597,l1450,11502xe" fillcolor="#f1f1f1" stroked="f">
              <v:path arrowok="t"/>
            </v:shape>
            <v:shape id="_x0000_s1308" style="position:absolute;left:1553;top:11219;width:2391;height:266" coordorigin="1553,11219" coordsize="2391,266" path="m1553,11485r2391,l3944,11219r-2391,l1553,11485xe" fillcolor="#f1f1f1" stroked="f">
              <v:path arrowok="t"/>
            </v:shape>
            <v:shape id="_x0000_s1307" style="position:absolute;left:1450;top:11195;width:2597;height:0" coordorigin="1450,11195" coordsize="2597,0" path="m1450,11195r2597,e" filled="f" strokecolor="#a6a6a6" strokeweight=".58pt">
              <v:path arrowok="t"/>
            </v:shape>
            <v:shape id="_x0000_s1306" style="position:absolute;left:4057;top:11195;width:1610;height:0" coordorigin="4057,11195" coordsize="1610,0" path="m4057,11195r1610,e" filled="f" strokecolor="#a6a6a6" strokeweight=".58pt">
              <v:path arrowok="t"/>
            </v:shape>
            <v:shape id="_x0000_s1305" style="position:absolute;left:5677;top:11195;width:1791;height:0" coordorigin="5677,11195" coordsize="1791,0" path="m5677,11195r1791,e" filled="f" strokecolor="#a6a6a6" strokeweight=".58pt">
              <v:path arrowok="t"/>
            </v:shape>
            <v:shape id="_x0000_s1304" style="position:absolute;left:7477;top:11195;width:1430;height:0" coordorigin="7477,11195" coordsize="1430,0" path="m7477,11195r1431,e" filled="f" strokecolor="#a6a6a6" strokeweight=".58pt">
              <v:path arrowok="t"/>
            </v:shape>
            <v:shape id="_x0000_s1303" style="position:absolute;left:8917;top:11195;width:802;height:0" coordorigin="8917,11195" coordsize="802,0" path="m8917,11195r802,e" filled="f" strokecolor="#a6a6a6" strokeweight=".58pt">
              <v:path arrowok="t"/>
            </v:shape>
            <v:shape id="_x0000_s1302" style="position:absolute;left:9729;top:11195;width:1063;height:0" coordorigin="9729,11195" coordsize="1063,0" path="m9729,11195r1063,e" filled="f" strokecolor="#a6a6a6" strokeweight=".58pt">
              <v:path arrowok="t"/>
            </v:shape>
            <v:shape id="_x0000_s1301" style="position:absolute;left:1450;top:11514;width:2597;height:300" coordorigin="1450,11514" coordsize="2597,300" path="m1450,11814r2597,l4047,11514r-2597,l1450,11814xe" fillcolor="#f1f1f1" stroked="f">
              <v:path arrowok="t"/>
            </v:shape>
            <v:shape id="_x0000_s1300" style="position:absolute;left:1553;top:11531;width:2391;height:266" coordorigin="1553,11531" coordsize="2391,266" path="m1553,11797r2391,l3944,11531r-2391,l1553,11797xe" fillcolor="#f1f1f1" stroked="f">
              <v:path arrowok="t"/>
            </v:shape>
            <v:shape id="_x0000_s1299" style="position:absolute;left:1450;top:11507;width:2597;height:0" coordorigin="1450,11507" coordsize="2597,0" path="m1450,11507r2597,e" filled="f" strokecolor="#a6a6a6" strokeweight=".58pt">
              <v:path arrowok="t"/>
            </v:shape>
            <v:shape id="_x0000_s1298" style="position:absolute;left:4057;top:11507;width:1610;height:0" coordorigin="4057,11507" coordsize="1610,0" path="m4057,11507r1610,e" filled="f" strokecolor="#a6a6a6" strokeweight=".58pt">
              <v:path arrowok="t"/>
            </v:shape>
            <v:shape id="_x0000_s1297" style="position:absolute;left:5677;top:11507;width:1791;height:0" coordorigin="5677,11507" coordsize="1791,0" path="m5677,11507r1791,e" filled="f" strokecolor="#a6a6a6" strokeweight=".58pt">
              <v:path arrowok="t"/>
            </v:shape>
            <v:shape id="_x0000_s1296" style="position:absolute;left:7477;top:11507;width:1430;height:0" coordorigin="7477,11507" coordsize="1430,0" path="m7477,11507r1431,e" filled="f" strokecolor="#a6a6a6" strokeweight=".58pt">
              <v:path arrowok="t"/>
            </v:shape>
            <v:shape id="_x0000_s1295" style="position:absolute;left:8917;top:11507;width:802;height:0" coordorigin="8917,11507" coordsize="802,0" path="m8917,11507r802,e" filled="f" strokecolor="#a6a6a6" strokeweight=".58pt">
              <v:path arrowok="t"/>
            </v:shape>
            <v:shape id="_x0000_s1294" style="position:absolute;left:9729;top:11507;width:1063;height:0" coordorigin="9729,11507" coordsize="1063,0" path="m9729,11507r1063,e" filled="f" strokecolor="#a6a6a6" strokeweight=".58pt">
              <v:path arrowok="t"/>
            </v:shape>
            <v:shape id="_x0000_s1293" style="position:absolute;left:1450;top:11826;width:2597;height:300" coordorigin="1450,11826" coordsize="2597,300" path="m1450,12127r2597,l4047,11826r-2597,l1450,12127xe" fillcolor="#f1f1f1" stroked="f">
              <v:path arrowok="t"/>
            </v:shape>
            <v:shape id="_x0000_s1292" style="position:absolute;left:1553;top:11843;width:2391;height:267" coordorigin="1553,11843" coordsize="2391,267" path="m1553,12110r2391,l3944,11843r-2391,l1553,12110xe" fillcolor="#f1f1f1" stroked="f">
              <v:path arrowok="t"/>
            </v:shape>
            <v:shape id="_x0000_s1291" style="position:absolute;left:1450;top:11819;width:2597;height:0" coordorigin="1450,11819" coordsize="2597,0" path="m1450,11819r2597,e" filled="f" strokecolor="#a6a6a6" strokeweight=".20464mm">
              <v:path arrowok="t"/>
            </v:shape>
            <v:shape id="_x0000_s1290" style="position:absolute;left:4057;top:11819;width:1610;height:0" coordorigin="4057,11819" coordsize="1610,0" path="m4057,11819r1610,e" filled="f" strokecolor="#a6a6a6" strokeweight=".20464mm">
              <v:path arrowok="t"/>
            </v:shape>
            <v:shape id="_x0000_s1289" style="position:absolute;left:5677;top:11819;width:1791;height:0" coordorigin="5677,11819" coordsize="1791,0" path="m5677,11819r1791,e" filled="f" strokecolor="#a6a6a6" strokeweight=".20464mm">
              <v:path arrowok="t"/>
            </v:shape>
            <v:shape id="_x0000_s1288" style="position:absolute;left:7477;top:11819;width:1430;height:0" coordorigin="7477,11819" coordsize="1430,0" path="m7477,11819r1431,e" filled="f" strokecolor="#a6a6a6" strokeweight=".20464mm">
              <v:path arrowok="t"/>
            </v:shape>
            <v:shape id="_x0000_s1287" style="position:absolute;left:8917;top:11819;width:802;height:0" coordorigin="8917,11819" coordsize="802,0" path="m8917,11819r802,e" filled="f" strokecolor="#a6a6a6" strokeweight=".20464mm">
              <v:path arrowok="t"/>
            </v:shape>
            <v:shape id="_x0000_s1286" style="position:absolute;left:9729;top:11819;width:1063;height:0" coordorigin="9729,11819" coordsize="1063,0" path="m9729,11819r1063,e" filled="f" strokecolor="#a6a6a6" strokeweight=".20464mm">
              <v:path arrowok="t"/>
            </v:shape>
            <v:shape id="_x0000_s1285" style="position:absolute;left:1450;top:12132;width:2597;height:0" coordorigin="1450,12132" coordsize="2597,0" path="m1450,12132r2597,e" filled="f" strokecolor="#a6a6a6" strokeweight=".58pt">
              <v:path arrowok="t"/>
            </v:shape>
            <v:shape id="_x0000_s1284" style="position:absolute;left:4057;top:12132;width:1610;height:0" coordorigin="4057,12132" coordsize="1610,0" path="m4057,12132r1610,e" filled="f" strokecolor="#a6a6a6" strokeweight=".58pt">
              <v:path arrowok="t"/>
            </v:shape>
            <v:shape id="_x0000_s1283" style="position:absolute;left:5677;top:12132;width:1791;height:0" coordorigin="5677,12132" coordsize="1791,0" path="m5677,12132r1791,e" filled="f" strokecolor="#a6a6a6" strokeweight=".58pt">
              <v:path arrowok="t"/>
            </v:shape>
            <v:shape id="_x0000_s1282" style="position:absolute;left:7477;top:12132;width:1430;height:0" coordorigin="7477,12132" coordsize="1430,0" path="m7477,12132r1431,e" filled="f" strokecolor="#a6a6a6" strokeweight=".58pt">
              <v:path arrowok="t"/>
            </v:shape>
            <v:shape id="_x0000_s1281" style="position:absolute;left:8917;top:12132;width:802;height:0" coordorigin="8917,12132" coordsize="802,0" path="m8917,12132r802,e" filled="f" strokecolor="#a6a6a6" strokeweight=".58pt">
              <v:path arrowok="t"/>
            </v:shape>
            <v:shape id="_x0000_s1280" style="position:absolute;left:9729;top:12132;width:1063;height:0" coordorigin="9729,12132" coordsize="1063,0" path="m9729,12132r1063,e" filled="f" strokecolor="#a6a6a6" strokeweight=".58pt">
              <v:path arrowok="t"/>
            </v:shape>
            <v:shape id="_x0000_s1279" style="position:absolute;left:1450;top:12451;width:2597;height:300" coordorigin="1450,12451" coordsize="2597,300" path="m1450,12751r2597,l4047,12451r-2597,l1450,12751xe" fillcolor="#f1f1f1" stroked="f">
              <v:path arrowok="t"/>
            </v:shape>
            <v:shape id="_x0000_s1278" style="position:absolute;left:1553;top:12468;width:2391;height:266" coordorigin="1553,12468" coordsize="2391,266" path="m1553,12734r2391,l3944,12468r-2391,l1553,12734xe" fillcolor="#f1f1f1" stroked="f">
              <v:path arrowok="t"/>
            </v:shape>
            <v:shape id="_x0000_s1277" style="position:absolute;left:1450;top:12444;width:2597;height:0" coordorigin="1450,12444" coordsize="2597,0" path="m1450,12444r2597,e" filled="f" strokecolor="#a6a6a6" strokeweight=".58pt">
              <v:path arrowok="t"/>
            </v:shape>
            <v:shape id="_x0000_s1276" style="position:absolute;left:4057;top:12444;width:1610;height:0" coordorigin="4057,12444" coordsize="1610,0" path="m4057,12444r1610,e" filled="f" strokecolor="#a6a6a6" strokeweight=".58pt">
              <v:path arrowok="t"/>
            </v:shape>
            <v:shape id="_x0000_s1275" style="position:absolute;left:5677;top:12444;width:1791;height:0" coordorigin="5677,12444" coordsize="1791,0" path="m5677,12444r1791,e" filled="f" strokecolor="#a6a6a6" strokeweight=".58pt">
              <v:path arrowok="t"/>
            </v:shape>
            <v:shape id="_x0000_s1274" style="position:absolute;left:7477;top:12444;width:1430;height:0" coordorigin="7477,12444" coordsize="1430,0" path="m7477,12444r1431,e" filled="f" strokecolor="#a6a6a6" strokeweight=".58pt">
              <v:path arrowok="t"/>
            </v:shape>
            <v:shape id="_x0000_s1273" style="position:absolute;left:8917;top:12444;width:802;height:0" coordorigin="8917,12444" coordsize="802,0" path="m8917,12444r802,e" filled="f" strokecolor="#a6a6a6" strokeweight=".58pt">
              <v:path arrowok="t"/>
            </v:shape>
            <v:shape id="_x0000_s1272" style="position:absolute;left:9729;top:12444;width:1063;height:0" coordorigin="9729,12444" coordsize="1063,0" path="m9729,12444r1063,e" filled="f" strokecolor="#a6a6a6" strokeweight=".58pt">
              <v:path arrowok="t"/>
            </v:shape>
            <v:shape id="_x0000_s1271" style="position:absolute;left:1450;top:12763;width:2597;height:300" coordorigin="1450,12763" coordsize="2597,300" path="m1450,13063r2597,l4047,12763r-2597,l1450,13063xe" fillcolor="#f1f1f1" stroked="f">
              <v:path arrowok="t"/>
            </v:shape>
            <v:shape id="_x0000_s1270" style="position:absolute;left:1553;top:12780;width:2391;height:266" coordorigin="1553,12780" coordsize="2391,266" path="m1553,13046r2391,l3944,12780r-2391,l1553,13046xe" fillcolor="#f1f1f1" stroked="f">
              <v:path arrowok="t"/>
            </v:shape>
            <v:shape id="_x0000_s1269" style="position:absolute;left:1450;top:12756;width:2597;height:0" coordorigin="1450,12756" coordsize="2597,0" path="m1450,12756r2597,e" filled="f" strokecolor="#a6a6a6" strokeweight=".58pt">
              <v:path arrowok="t"/>
            </v:shape>
            <v:shape id="_x0000_s1268" style="position:absolute;left:4057;top:12756;width:1610;height:0" coordorigin="4057,12756" coordsize="1610,0" path="m4057,12756r1610,e" filled="f" strokecolor="#a6a6a6" strokeweight=".58pt">
              <v:path arrowok="t"/>
            </v:shape>
            <v:shape id="_x0000_s1267" style="position:absolute;left:5677;top:12756;width:1791;height:0" coordorigin="5677,12756" coordsize="1791,0" path="m5677,12756r1791,e" filled="f" strokecolor="#a6a6a6" strokeweight=".58pt">
              <v:path arrowok="t"/>
            </v:shape>
            <v:shape id="_x0000_s1266" style="position:absolute;left:7477;top:12756;width:1430;height:0" coordorigin="7477,12756" coordsize="1430,0" path="m7477,12756r1431,e" filled="f" strokecolor="#a6a6a6" strokeweight=".58pt">
              <v:path arrowok="t"/>
            </v:shape>
            <v:shape id="_x0000_s1265" style="position:absolute;left:8917;top:12756;width:802;height:0" coordorigin="8917,12756" coordsize="802,0" path="m8917,12756r802,e" filled="f" strokecolor="#a6a6a6" strokeweight=".58pt">
              <v:path arrowok="t"/>
            </v:shape>
            <v:shape id="_x0000_s1264" style="position:absolute;left:9729;top:12756;width:1063;height:0" coordorigin="9729,12756" coordsize="1063,0" path="m9729,12756r1063,e" filled="f" strokecolor="#a6a6a6" strokeweight=".58pt">
              <v:path arrowok="t"/>
            </v:shape>
            <v:shape id="_x0000_s1263" style="position:absolute;left:1450;top:13075;width:2597;height:300" coordorigin="1450,13075" coordsize="2597,300" path="m1450,13375r2597,l4047,13075r-2597,l1450,13375xe" fillcolor="#f1f1f1" stroked="f">
              <v:path arrowok="t"/>
            </v:shape>
            <v:shape id="_x0000_s1262" style="position:absolute;left:1553;top:13092;width:2391;height:266" coordorigin="1553,13092" coordsize="2391,266" path="m1553,13358r2391,l3944,13092r-2391,l1553,13358xe" fillcolor="#f1f1f1" stroked="f">
              <v:path arrowok="t"/>
            </v:shape>
            <v:shape id="_x0000_s1261" style="position:absolute;left:1450;top:13068;width:2597;height:0" coordorigin="1450,13068" coordsize="2597,0" path="m1450,13068r2597,e" filled="f" strokecolor="#a6a6a6" strokeweight=".20464mm">
              <v:path arrowok="t"/>
            </v:shape>
            <v:shape id="_x0000_s1260" style="position:absolute;left:4057;top:13068;width:1610;height:0" coordorigin="4057,13068" coordsize="1610,0" path="m4057,13068r1610,e" filled="f" strokecolor="#a6a6a6" strokeweight=".20464mm">
              <v:path arrowok="t"/>
            </v:shape>
            <v:shape id="_x0000_s1259" style="position:absolute;left:5677;top:13075;width:1791;height:300" coordorigin="5677,13075" coordsize="1791,300" path="m5677,13375r1791,l7468,13075r-1791,l5677,13375xe" fillcolor="#ffc000" stroked="f">
              <v:path arrowok="t"/>
            </v:shape>
            <v:shape id="_x0000_s1258" style="position:absolute;left:5780;top:13092;width:1584;height:266" coordorigin="5780,13092" coordsize="1584,266" path="m5780,13358r1585,l7365,13092r-1585,l5780,13358xe" fillcolor="#ffc000" stroked="f">
              <v:path arrowok="t"/>
            </v:shape>
            <v:shape id="_x0000_s1257" style="position:absolute;left:5677;top:13068;width:1791;height:0" coordorigin="5677,13068" coordsize="1791,0" path="m5677,13068r1791,e" filled="f" strokecolor="#a6a6a6" strokeweight=".20464mm">
              <v:path arrowok="t"/>
            </v:shape>
            <v:shape id="_x0000_s1256" style="position:absolute;left:7477;top:13068;width:1430;height:0" coordorigin="7477,13068" coordsize="1430,0" path="m7477,13068r1431,e" filled="f" strokecolor="#a6a6a6" strokeweight=".20464mm">
              <v:path arrowok="t"/>
            </v:shape>
            <v:shape id="_x0000_s1255" style="position:absolute;left:8917;top:13068;width:802;height:0" coordorigin="8917,13068" coordsize="802,0" path="m8917,13068r802,e" filled="f" strokecolor="#a6a6a6" strokeweight=".20464mm">
              <v:path arrowok="t"/>
            </v:shape>
            <v:shape id="_x0000_s1254" style="position:absolute;left:9729;top:13068;width:1063;height:0" coordorigin="9729,13068" coordsize="1063,0" path="m9729,13068r1063,e" filled="f" strokecolor="#a6a6a6" strokeweight=".20464mm">
              <v:path arrowok="t"/>
            </v:shape>
            <v:shape id="_x0000_s1253" style="position:absolute;left:1450;top:13380;width:2597;height:0" coordorigin="1450,13380" coordsize="2597,0" path="m1450,13380r2597,e" filled="f" strokecolor="#a6a6a6" strokeweight=".58pt">
              <v:path arrowok="t"/>
            </v:shape>
            <v:shape id="_x0000_s1252" style="position:absolute;left:4057;top:13380;width:1610;height:0" coordorigin="4057,13380" coordsize="1610,0" path="m4057,13380r1610,e" filled="f" strokecolor="#a6a6a6" strokeweight=".58pt">
              <v:path arrowok="t"/>
            </v:shape>
            <v:shape id="_x0000_s1251" style="position:absolute;left:5677;top:13380;width:1791;height:0" coordorigin="5677,13380" coordsize="1791,0" path="m5677,13380r1791,e" filled="f" strokecolor="#a6a6a6" strokeweight=".58pt">
              <v:path arrowok="t"/>
            </v:shape>
            <v:shape id="_x0000_s1250" style="position:absolute;left:7477;top:13380;width:1430;height:0" coordorigin="7477,13380" coordsize="1430,0" path="m7477,13380r1431,e" filled="f" strokecolor="#a6a6a6" strokeweight=".58pt">
              <v:path arrowok="t"/>
            </v:shape>
            <v:shape id="_x0000_s1249" style="position:absolute;left:8917;top:13380;width:802;height:0" coordorigin="8917,13380" coordsize="802,0" path="m8917,13380r802,e" filled="f" strokecolor="#a6a6a6" strokeweight=".58pt">
              <v:path arrowok="t"/>
            </v:shape>
            <v:shape id="_x0000_s1248" style="position:absolute;left:9729;top:13380;width:1063;height:0" coordorigin="9729,13380" coordsize="1063,0" path="m9729,13380r1063,e" filled="f" strokecolor="#a6a6a6" strokeweight=".58pt">
              <v:path arrowok="t"/>
            </v:shape>
            <v:shape id="_x0000_s1247" style="position:absolute;left:1450;top:13699;width:2597;height:300" coordorigin="1450,13699" coordsize="2597,300" path="m1450,13999r2597,l4047,13699r-2597,l1450,13999xe" fillcolor="#f1f1f1" stroked="f">
              <v:path arrowok="t"/>
            </v:shape>
            <v:shape id="_x0000_s1246" style="position:absolute;left:1553;top:13716;width:2391;height:266" coordorigin="1553,13716" coordsize="2391,266" path="m1553,13982r2391,l3944,13716r-2391,l1553,13982xe" fillcolor="#f1f1f1" stroked="f">
              <v:path arrowok="t"/>
            </v:shape>
            <v:shape id="_x0000_s1245" style="position:absolute;left:1450;top:13692;width:2597;height:0" coordorigin="1450,13692" coordsize="2597,0" path="m1450,13692r2597,e" filled="f" strokecolor="#a6a6a6" strokeweight=".58pt">
              <v:path arrowok="t"/>
            </v:shape>
            <v:shape id="_x0000_s1244" style="position:absolute;left:4057;top:13692;width:1610;height:0" coordorigin="4057,13692" coordsize="1610,0" path="m4057,13692r1610,e" filled="f" strokecolor="#a6a6a6" strokeweight=".58pt">
              <v:path arrowok="t"/>
            </v:shape>
            <v:shape id="_x0000_s1243" style="position:absolute;left:5677;top:13692;width:1791;height:0" coordorigin="5677,13692" coordsize="1791,0" path="m5677,13692r1791,e" filled="f" strokecolor="#a6a6a6" strokeweight=".58pt">
              <v:path arrowok="t"/>
            </v:shape>
            <v:shape id="_x0000_s1242" style="position:absolute;left:7477;top:13692;width:1430;height:0" coordorigin="7477,13692" coordsize="1430,0" path="m7477,13692r1431,e" filled="f" strokecolor="#a6a6a6" strokeweight=".58pt">
              <v:path arrowok="t"/>
            </v:shape>
            <v:shape id="_x0000_s1241" style="position:absolute;left:8917;top:13692;width:802;height:0" coordorigin="8917,13692" coordsize="802,0" path="m8917,13692r802,e" filled="f" strokecolor="#a6a6a6" strokeweight=".58pt">
              <v:path arrowok="t"/>
            </v:shape>
            <v:shape id="_x0000_s1240" style="position:absolute;left:9729;top:13692;width:1063;height:0" coordorigin="9729,13692" coordsize="1063,0" path="m9729,13692r1063,e" filled="f" strokecolor="#a6a6a6" strokeweight=".58pt">
              <v:path arrowok="t"/>
            </v:shape>
            <v:shape id="_x0000_s1239" style="position:absolute;left:1450;top:14011;width:2597;height:300" coordorigin="1450,14011" coordsize="2597,300" path="m1450,14311r2597,l4047,14011r-2597,l1450,14311xe" fillcolor="#f1f1f1" stroked="f">
              <v:path arrowok="t"/>
            </v:shape>
            <v:shape id="_x0000_s1238" style="position:absolute;left:1553;top:14028;width:2391;height:266" coordorigin="1553,14028" coordsize="2391,266" path="m1553,14294r2391,l3944,14028r-2391,l1553,14294xe" fillcolor="#f1f1f1" stroked="f">
              <v:path arrowok="t"/>
            </v:shape>
            <v:shape id="_x0000_s1237" style="position:absolute;left:1450;top:14004;width:2597;height:0" coordorigin="1450,14004" coordsize="2597,0" path="m1450,14004r2597,e" filled="f" strokecolor="#a6a6a6" strokeweight=".58pt">
              <v:path arrowok="t"/>
            </v:shape>
            <v:shape id="_x0000_s1236" style="position:absolute;left:4057;top:14004;width:1610;height:0" coordorigin="4057,14004" coordsize="1610,0" path="m4057,14004r1610,e" filled="f" strokecolor="#a6a6a6" strokeweight=".58pt">
              <v:path arrowok="t"/>
            </v:shape>
            <v:shape id="_x0000_s1235" style="position:absolute;left:5677;top:14004;width:1791;height:0" coordorigin="5677,14004" coordsize="1791,0" path="m5677,14004r1791,e" filled="f" strokecolor="#a6a6a6" strokeweight=".58pt">
              <v:path arrowok="t"/>
            </v:shape>
            <v:shape id="_x0000_s1234" style="position:absolute;left:7477;top:14004;width:1430;height:0" coordorigin="7477,14004" coordsize="1430,0" path="m7477,14004r1431,e" filled="f" strokecolor="#a6a6a6" strokeweight=".58pt">
              <v:path arrowok="t"/>
            </v:shape>
            <v:shape id="_x0000_s1233" style="position:absolute;left:8917;top:14004;width:802;height:0" coordorigin="8917,14004" coordsize="802,0" path="m8917,14004r802,e" filled="f" strokecolor="#a6a6a6" strokeweight=".58pt">
              <v:path arrowok="t"/>
            </v:shape>
            <v:shape id="_x0000_s1232" style="position:absolute;left:9729;top:14004;width:1063;height:0" coordorigin="9729,14004" coordsize="1063,0" path="m9729,14004r1063,e" filled="f" strokecolor="#a6a6a6" strokeweight=".58pt">
              <v:path arrowok="t"/>
            </v:shape>
            <v:shape id="_x0000_s1231" style="position:absolute;left:1445;top:8848;width:0;height:5475" coordorigin="1445,8848" coordsize="0,5475" path="m1445,8848r,5475e" filled="f" strokecolor="#a6a6a6" strokeweight=".58pt">
              <v:path arrowok="t"/>
            </v:shape>
            <v:shape id="_x0000_s1230" style="position:absolute;left:1450;top:14318;width:2597;height:0" coordorigin="1450,14318" coordsize="2597,0" path="m1450,14318r2597,e" filled="f" strokecolor="#a6a6a6" strokeweight=".58pt">
              <v:path arrowok="t"/>
            </v:shape>
            <v:shape id="_x0000_s1229" style="position:absolute;left:4052;top:8848;width:0;height:5475" coordorigin="4052,8848" coordsize="0,5475" path="m4052,8848r,5475e" filled="f" strokecolor="#a6a6a6" strokeweight=".58pt">
              <v:path arrowok="t"/>
            </v:shape>
            <v:shape id="_x0000_s1228" style="position:absolute;left:4057;top:14318;width:1610;height:0" coordorigin="4057,14318" coordsize="1610,0" path="m4057,14318r1610,e" filled="f" strokecolor="#a6a6a6" strokeweight=".58pt">
              <v:path arrowok="t"/>
            </v:shape>
            <v:shape id="_x0000_s1227" style="position:absolute;left:5672;top:8848;width:0;height:5475" coordorigin="5672,8848" coordsize="0,5475" path="m5672,8848r,5475e" filled="f" strokecolor="#a6a6a6" strokeweight=".58pt">
              <v:path arrowok="t"/>
            </v:shape>
            <v:shape id="_x0000_s1226" style="position:absolute;left:5677;top:14318;width:1791;height:0" coordorigin="5677,14318" coordsize="1791,0" path="m5677,14318r1791,e" filled="f" strokecolor="#a6a6a6" strokeweight=".58pt">
              <v:path arrowok="t"/>
            </v:shape>
            <v:shape id="_x0000_s1225" style="position:absolute;left:7473;top:8848;width:0;height:5475" coordorigin="7473,8848" coordsize="0,5475" path="m7473,8848r,5475e" filled="f" strokecolor="#a6a6a6" strokeweight=".58pt">
              <v:path arrowok="t"/>
            </v:shape>
            <v:shape id="_x0000_s1224" style="position:absolute;left:7477;top:14318;width:1430;height:0" coordorigin="7477,14318" coordsize="1430,0" path="m7477,14318r1431,e" filled="f" strokecolor="#a6a6a6" strokeweight=".58pt">
              <v:path arrowok="t"/>
            </v:shape>
            <v:shape id="_x0000_s1223" style="position:absolute;left:8913;top:8848;width:0;height:5475" coordorigin="8913,8848" coordsize="0,5475" path="m8913,8848r,5475e" filled="f" strokecolor="#a6a6a6" strokeweight=".58pt">
              <v:path arrowok="t"/>
            </v:shape>
            <v:shape id="_x0000_s1222" style="position:absolute;left:8917;top:14318;width:802;height:0" coordorigin="8917,14318" coordsize="802,0" path="m8917,14318r802,e" filled="f" strokecolor="#a6a6a6" strokeweight=".58pt">
              <v:path arrowok="t"/>
            </v:shape>
            <v:shape id="_x0000_s1221" style="position:absolute;left:9724;top:8848;width:0;height:5475" coordorigin="9724,8848" coordsize="0,5475" path="m9724,8848r,5475e" filled="f" strokecolor="#a6a6a6" strokeweight=".58pt">
              <v:path arrowok="t"/>
            </v:shape>
            <v:shape id="_x0000_s1220" style="position:absolute;left:9729;top:14318;width:1063;height:0" coordorigin="9729,14318" coordsize="1063,0" path="m9729,14318r1063,e" filled="f" strokecolor="#a6a6a6" strokeweight=".58pt">
              <v:path arrowok="t"/>
            </v:shape>
            <v:shape id="_x0000_s1219" style="position:absolute;left:10797;top:8848;width:0;height:5475" coordorigin="10797,8848" coordsize="0,5475" path="m10797,8848r,5475e" filled="f" strokecolor="#a6a6a6" strokeweight=".58pt">
              <v:path arrowok="t"/>
            </v:shape>
            <w10:wrap anchorx="page" anchory="page"/>
          </v:group>
        </w:pict>
      </w:r>
      <w:r w:rsidR="000A5F8F">
        <w:rPr>
          <w:rFonts w:ascii="Calibri" w:eastAsia="Calibri" w:hAnsi="Calibri" w:cs="Calibri"/>
          <w:color w:val="FFFFFF"/>
          <w:sz w:val="22"/>
          <w:szCs w:val="22"/>
        </w:rPr>
        <w:t>3.2 litres</w:t>
      </w:r>
    </w:p>
    <w:p w:rsidR="0039122E" w:rsidRDefault="000A5F8F">
      <w:pPr>
        <w:spacing w:before="13"/>
        <w:ind w:left="-20" w:right="-20" w:hanging="3"/>
        <w:jc w:val="center"/>
        <w:rPr>
          <w:rFonts w:ascii="Calibri" w:eastAsia="Calibri" w:hAnsi="Calibri" w:cs="Calibri"/>
          <w:sz w:val="22"/>
          <w:szCs w:val="22"/>
        </w:rPr>
      </w:pPr>
      <w:r>
        <w:br w:type="column"/>
      </w:r>
      <w:r>
        <w:rPr>
          <w:rFonts w:ascii="Calibri" w:eastAsia="Calibri" w:hAnsi="Calibri" w:cs="Calibri"/>
          <w:color w:val="FFFFFF"/>
          <w:sz w:val="22"/>
          <w:szCs w:val="22"/>
        </w:rPr>
        <w:t>Penne with Roasted Vegetables 4.5 kg</w:t>
      </w:r>
    </w:p>
    <w:p w:rsidR="0039122E" w:rsidRDefault="000A5F8F">
      <w:pPr>
        <w:spacing w:before="6" w:line="140" w:lineRule="exact"/>
        <w:rPr>
          <w:sz w:val="14"/>
          <w:szCs w:val="14"/>
        </w:rPr>
      </w:pPr>
      <w:r>
        <w:br w:type="column"/>
      </w:r>
    </w:p>
    <w:p w:rsidR="0039122E" w:rsidRDefault="000A5F8F">
      <w:pPr>
        <w:ind w:left="61" w:right="64"/>
        <w:jc w:val="center"/>
        <w:rPr>
          <w:rFonts w:ascii="Calibri" w:eastAsia="Calibri" w:hAnsi="Calibri" w:cs="Calibri"/>
          <w:sz w:val="22"/>
          <w:szCs w:val="22"/>
        </w:rPr>
      </w:pPr>
      <w:r>
        <w:rPr>
          <w:rFonts w:ascii="Calibri" w:eastAsia="Calibri" w:hAnsi="Calibri" w:cs="Calibri"/>
          <w:color w:val="FFFFFF"/>
          <w:sz w:val="22"/>
          <w:szCs w:val="22"/>
        </w:rPr>
        <w:t>Pinapple</w:t>
      </w:r>
    </w:p>
    <w:p w:rsidR="0039122E" w:rsidRDefault="000A5F8F">
      <w:pPr>
        <w:ind w:left="-37" w:right="-37"/>
        <w:jc w:val="center"/>
        <w:rPr>
          <w:rFonts w:ascii="Calibri" w:eastAsia="Calibri" w:hAnsi="Calibri" w:cs="Calibri"/>
          <w:sz w:val="22"/>
          <w:szCs w:val="22"/>
        </w:rPr>
      </w:pPr>
      <w:r>
        <w:rPr>
          <w:rFonts w:ascii="Calibri" w:eastAsia="Calibri" w:hAnsi="Calibri" w:cs="Calibri"/>
          <w:color w:val="FFFFFF"/>
          <w:sz w:val="22"/>
          <w:szCs w:val="22"/>
        </w:rPr>
        <w:t>Chunk 8 kg</w:t>
      </w:r>
    </w:p>
    <w:p w:rsidR="0039122E" w:rsidRDefault="000A5F8F">
      <w:pPr>
        <w:spacing w:before="6" w:line="140" w:lineRule="exact"/>
        <w:rPr>
          <w:sz w:val="14"/>
          <w:szCs w:val="14"/>
        </w:rPr>
      </w:pPr>
      <w:r>
        <w:br w:type="column"/>
      </w:r>
    </w:p>
    <w:p w:rsidR="0039122E" w:rsidRDefault="000A5F8F">
      <w:pPr>
        <w:ind w:right="-53"/>
        <w:rPr>
          <w:rFonts w:ascii="Calibri" w:eastAsia="Calibri" w:hAnsi="Calibri" w:cs="Calibri"/>
          <w:sz w:val="22"/>
          <w:szCs w:val="22"/>
        </w:rPr>
      </w:pPr>
      <w:r>
        <w:rPr>
          <w:rFonts w:ascii="Calibri" w:eastAsia="Calibri" w:hAnsi="Calibri" w:cs="Calibri"/>
          <w:color w:val="FFFFFF"/>
          <w:sz w:val="22"/>
          <w:szCs w:val="22"/>
        </w:rPr>
        <w:t>Sugar</w:t>
      </w:r>
    </w:p>
    <w:p w:rsidR="0039122E" w:rsidRDefault="000A5F8F">
      <w:pPr>
        <w:ind w:left="70"/>
        <w:rPr>
          <w:rFonts w:ascii="Calibri" w:eastAsia="Calibri" w:hAnsi="Calibri" w:cs="Calibri"/>
          <w:sz w:val="22"/>
          <w:szCs w:val="22"/>
        </w:rPr>
      </w:pPr>
      <w:r>
        <w:rPr>
          <w:rFonts w:ascii="Calibri" w:eastAsia="Calibri" w:hAnsi="Calibri" w:cs="Calibri"/>
          <w:color w:val="FFFFFF"/>
          <w:sz w:val="22"/>
          <w:szCs w:val="22"/>
        </w:rPr>
        <w:t>5 kg</w:t>
      </w:r>
    </w:p>
    <w:p w:rsidR="0039122E" w:rsidRDefault="000A5F8F">
      <w:pPr>
        <w:spacing w:before="12"/>
        <w:ind w:left="70"/>
        <w:rPr>
          <w:rFonts w:ascii="Calibri" w:eastAsia="Calibri" w:hAnsi="Calibri" w:cs="Calibri"/>
          <w:sz w:val="22"/>
          <w:szCs w:val="22"/>
        </w:rPr>
      </w:pPr>
      <w:r>
        <w:br w:type="column"/>
      </w:r>
      <w:r>
        <w:rPr>
          <w:rFonts w:ascii="Calibri" w:eastAsia="Calibri" w:hAnsi="Calibri" w:cs="Calibri"/>
          <w:color w:val="FFFFFF"/>
          <w:sz w:val="22"/>
          <w:szCs w:val="22"/>
        </w:rPr>
        <w:t>Vintage</w:t>
      </w:r>
    </w:p>
    <w:p w:rsidR="0039122E" w:rsidRDefault="000A5F8F">
      <w:pPr>
        <w:ind w:left="-37" w:right="213"/>
        <w:jc w:val="center"/>
        <w:rPr>
          <w:rFonts w:ascii="Calibri" w:eastAsia="Calibri" w:hAnsi="Calibri" w:cs="Calibri"/>
          <w:sz w:val="22"/>
          <w:szCs w:val="22"/>
        </w:rPr>
      </w:pPr>
      <w:r>
        <w:rPr>
          <w:rFonts w:ascii="Calibri" w:eastAsia="Calibri" w:hAnsi="Calibri" w:cs="Calibri"/>
          <w:color w:val="FFFFFF"/>
          <w:sz w:val="22"/>
          <w:szCs w:val="22"/>
        </w:rPr>
        <w:t>12 Yr Old</w:t>
      </w:r>
    </w:p>
    <w:p w:rsidR="0039122E" w:rsidRDefault="000A5F8F">
      <w:pPr>
        <w:spacing w:line="260" w:lineRule="exact"/>
        <w:ind w:left="93" w:right="341"/>
        <w:jc w:val="center"/>
        <w:rPr>
          <w:rFonts w:ascii="Calibri" w:eastAsia="Calibri" w:hAnsi="Calibri" w:cs="Calibri"/>
          <w:sz w:val="22"/>
          <w:szCs w:val="22"/>
        </w:rPr>
        <w:sectPr w:rsidR="0039122E">
          <w:type w:val="continuous"/>
          <w:pgSz w:w="12240" w:h="15840"/>
          <w:pgMar w:top="1480" w:right="1320" w:bottom="280" w:left="1340" w:header="720" w:footer="720" w:gutter="0"/>
          <w:cols w:num="5" w:space="720" w:equalWidth="0">
            <w:col w:w="4160" w:space="287"/>
            <w:col w:w="1573" w:space="341"/>
            <w:col w:w="982" w:space="381"/>
            <w:col w:w="502" w:space="283"/>
            <w:col w:w="1071"/>
          </w:cols>
        </w:sectPr>
      </w:pPr>
      <w:r>
        <w:rPr>
          <w:rFonts w:ascii="Calibri" w:eastAsia="Calibri" w:hAnsi="Calibri" w:cs="Calibri"/>
          <w:color w:val="FFFFFF"/>
          <w:sz w:val="22"/>
          <w:szCs w:val="22"/>
        </w:rPr>
        <w:t>700ml</w:t>
      </w:r>
    </w:p>
    <w:p w:rsidR="0039122E" w:rsidRDefault="000A5F8F">
      <w:pPr>
        <w:tabs>
          <w:tab w:val="left" w:pos="9440"/>
        </w:tabs>
        <w:spacing w:before="26"/>
        <w:ind w:left="110"/>
        <w:rPr>
          <w:rFonts w:ascii="Calibri" w:eastAsia="Calibri" w:hAnsi="Calibri" w:cs="Calibri"/>
          <w:sz w:val="22"/>
          <w:szCs w:val="22"/>
        </w:rPr>
      </w:pPr>
      <w:r>
        <w:rPr>
          <w:rFonts w:ascii="Calibri" w:eastAsia="Calibri" w:hAnsi="Calibri" w:cs="Calibri"/>
          <w:b/>
          <w:sz w:val="22"/>
          <w:szCs w:val="22"/>
          <w:highlight w:val="lightGray"/>
        </w:rPr>
        <w:t xml:space="preserve">  Chandannagore Depot </w:t>
      </w:r>
      <w:r>
        <w:rPr>
          <w:rFonts w:ascii="Calibri" w:eastAsia="Calibri" w:hAnsi="Calibri" w:cs="Calibri"/>
          <w:b/>
          <w:sz w:val="22"/>
          <w:szCs w:val="22"/>
          <w:highlight w:val="lightGray"/>
        </w:rPr>
        <w:tab/>
      </w:r>
    </w:p>
    <w:p w:rsidR="0039122E" w:rsidRDefault="000A5F8F">
      <w:pPr>
        <w:spacing w:before="29"/>
        <w:ind w:left="213"/>
        <w:rPr>
          <w:rFonts w:ascii="Calibri" w:eastAsia="Calibri" w:hAnsi="Calibri" w:cs="Calibri"/>
          <w:sz w:val="22"/>
          <w:szCs w:val="22"/>
        </w:rPr>
      </w:pPr>
      <w:r>
        <w:rPr>
          <w:rFonts w:ascii="Calibri" w:eastAsia="Calibri" w:hAnsi="Calibri" w:cs="Calibri"/>
          <w:sz w:val="22"/>
          <w:szCs w:val="22"/>
        </w:rPr>
        <w:t>Average GRN Quantity                        97                             215                           84                  71             113</w:t>
      </w:r>
    </w:p>
    <w:p w:rsidR="0039122E" w:rsidRDefault="000A5F8F">
      <w:pPr>
        <w:spacing w:before="26"/>
        <w:ind w:left="213"/>
        <w:rPr>
          <w:rFonts w:ascii="Calibri" w:eastAsia="Calibri" w:hAnsi="Calibri" w:cs="Calibri"/>
          <w:sz w:val="22"/>
          <w:szCs w:val="22"/>
        </w:rPr>
      </w:pPr>
      <w:r>
        <w:rPr>
          <w:rFonts w:ascii="Calibri" w:eastAsia="Calibri" w:hAnsi="Calibri" w:cs="Calibri"/>
          <w:sz w:val="22"/>
          <w:szCs w:val="22"/>
        </w:rPr>
        <w:t>Sales                                                      124                            123                          126                123            121</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Gap                                                        -27                             92                           -42                 -52              -8</w:t>
      </w:r>
    </w:p>
    <w:p w:rsidR="0039122E" w:rsidRDefault="000A5F8F">
      <w:pPr>
        <w:tabs>
          <w:tab w:val="left" w:pos="9440"/>
        </w:tabs>
        <w:spacing w:before="43"/>
        <w:ind w:left="110"/>
        <w:rPr>
          <w:rFonts w:ascii="Calibri" w:eastAsia="Calibri" w:hAnsi="Calibri" w:cs="Calibri"/>
          <w:sz w:val="22"/>
          <w:szCs w:val="22"/>
        </w:rPr>
      </w:pPr>
      <w:r>
        <w:rPr>
          <w:rFonts w:ascii="Calibri" w:eastAsia="Calibri" w:hAnsi="Calibri" w:cs="Calibri"/>
          <w:b/>
          <w:sz w:val="22"/>
          <w:szCs w:val="22"/>
          <w:highlight w:val="lightGray"/>
        </w:rPr>
        <w:t xml:space="preserve">  Howrah Depot </w:t>
      </w:r>
      <w:r>
        <w:rPr>
          <w:rFonts w:ascii="Calibri" w:eastAsia="Calibri" w:hAnsi="Calibri" w:cs="Calibri"/>
          <w:b/>
          <w:sz w:val="22"/>
          <w:szCs w:val="22"/>
          <w:highlight w:val="lightGray"/>
        </w:rPr>
        <w:tab/>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Average GRN Quantity                        44                              27                           125                 53              44</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Sales                                                      193                            188                          194                200            193</w:t>
      </w:r>
    </w:p>
    <w:p w:rsidR="0039122E" w:rsidRDefault="000A5F8F">
      <w:pPr>
        <w:spacing w:before="44"/>
        <w:ind w:left="213"/>
        <w:rPr>
          <w:rFonts w:ascii="Calibri" w:eastAsia="Calibri" w:hAnsi="Calibri" w:cs="Calibri"/>
          <w:sz w:val="22"/>
          <w:szCs w:val="22"/>
        </w:rPr>
      </w:pPr>
      <w:r>
        <w:rPr>
          <w:rFonts w:ascii="Calibri" w:eastAsia="Calibri" w:hAnsi="Calibri" w:cs="Calibri"/>
          <w:sz w:val="22"/>
          <w:szCs w:val="22"/>
        </w:rPr>
        <w:t>Gap                                                       -149                          -161                          -69                -147           -149</w:t>
      </w:r>
    </w:p>
    <w:p w:rsidR="0039122E" w:rsidRDefault="000A5F8F">
      <w:pPr>
        <w:tabs>
          <w:tab w:val="left" w:pos="9440"/>
        </w:tabs>
        <w:spacing w:before="43"/>
        <w:ind w:left="110"/>
        <w:rPr>
          <w:rFonts w:ascii="Calibri" w:eastAsia="Calibri" w:hAnsi="Calibri" w:cs="Calibri"/>
          <w:sz w:val="22"/>
          <w:szCs w:val="22"/>
        </w:rPr>
      </w:pPr>
      <w:r>
        <w:rPr>
          <w:rFonts w:ascii="Calibri" w:eastAsia="Calibri" w:hAnsi="Calibri" w:cs="Calibri"/>
          <w:b/>
          <w:sz w:val="22"/>
          <w:szCs w:val="22"/>
          <w:highlight w:val="lightGray"/>
        </w:rPr>
        <w:t xml:space="preserve">  Hugli Depot </w:t>
      </w:r>
      <w:r>
        <w:rPr>
          <w:rFonts w:ascii="Calibri" w:eastAsia="Calibri" w:hAnsi="Calibri" w:cs="Calibri"/>
          <w:b/>
          <w:sz w:val="22"/>
          <w:szCs w:val="22"/>
          <w:highlight w:val="lightGray"/>
        </w:rPr>
        <w:tab/>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Average GRN Quantity                        68                             224                           63                  52              20</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Sales                                                      114                            114                          114                109            114</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Gap                                                        -46                            110                          -51                 -57             -94</w:t>
      </w:r>
    </w:p>
    <w:p w:rsidR="0039122E" w:rsidRDefault="000A5F8F">
      <w:pPr>
        <w:tabs>
          <w:tab w:val="left" w:pos="9440"/>
        </w:tabs>
        <w:spacing w:before="43"/>
        <w:ind w:left="110"/>
        <w:rPr>
          <w:rFonts w:ascii="Calibri" w:eastAsia="Calibri" w:hAnsi="Calibri" w:cs="Calibri"/>
          <w:sz w:val="22"/>
          <w:szCs w:val="22"/>
        </w:rPr>
      </w:pPr>
      <w:r>
        <w:rPr>
          <w:rFonts w:ascii="Calibri" w:eastAsia="Calibri" w:hAnsi="Calibri" w:cs="Calibri"/>
          <w:b/>
          <w:sz w:val="22"/>
          <w:szCs w:val="22"/>
          <w:highlight w:val="lightGray"/>
        </w:rPr>
        <w:t xml:space="preserve">  Kolkata Depot </w:t>
      </w:r>
      <w:r>
        <w:rPr>
          <w:rFonts w:ascii="Calibri" w:eastAsia="Calibri" w:hAnsi="Calibri" w:cs="Calibri"/>
          <w:b/>
          <w:sz w:val="22"/>
          <w:szCs w:val="22"/>
          <w:highlight w:val="lightGray"/>
        </w:rPr>
        <w:tab/>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Average GRN Quantity                        30                             180                          256                 84             238</w:t>
      </w:r>
    </w:p>
    <w:p w:rsidR="0039122E" w:rsidRDefault="000A5F8F">
      <w:pPr>
        <w:spacing w:before="43"/>
        <w:ind w:left="213"/>
        <w:rPr>
          <w:rFonts w:ascii="Calibri" w:eastAsia="Calibri" w:hAnsi="Calibri" w:cs="Calibri"/>
          <w:sz w:val="22"/>
          <w:szCs w:val="22"/>
        </w:rPr>
        <w:sectPr w:rsidR="0039122E">
          <w:type w:val="continuous"/>
          <w:pgSz w:w="12240" w:h="15840"/>
          <w:pgMar w:top="1480" w:right="1320" w:bottom="280" w:left="1340" w:header="720" w:footer="720" w:gutter="0"/>
          <w:cols w:space="720"/>
        </w:sectPr>
      </w:pPr>
      <w:r>
        <w:rPr>
          <w:rFonts w:ascii="Calibri" w:eastAsia="Calibri" w:hAnsi="Calibri" w:cs="Calibri"/>
          <w:sz w:val="22"/>
          <w:szCs w:val="22"/>
        </w:rPr>
        <w:t>Sales                                                      246                            232                          245                231            236</w:t>
      </w:r>
    </w:p>
    <w:p w:rsidR="0039122E" w:rsidRDefault="000A5F8F">
      <w:pPr>
        <w:spacing w:before="59"/>
        <w:ind w:left="213"/>
        <w:rPr>
          <w:rFonts w:ascii="Calibri" w:eastAsia="Calibri" w:hAnsi="Calibri" w:cs="Calibri"/>
          <w:sz w:val="22"/>
          <w:szCs w:val="22"/>
        </w:rPr>
      </w:pPr>
      <w:r>
        <w:rPr>
          <w:rFonts w:ascii="Calibri" w:eastAsia="Calibri" w:hAnsi="Calibri" w:cs="Calibri"/>
          <w:sz w:val="22"/>
          <w:szCs w:val="22"/>
        </w:rPr>
        <w:lastRenderedPageBreak/>
        <w:t>Gap                                                       -216                           -52                           11                -147              2</w:t>
      </w:r>
    </w:p>
    <w:p w:rsidR="0039122E" w:rsidRDefault="000A5F8F">
      <w:pPr>
        <w:tabs>
          <w:tab w:val="left" w:pos="9440"/>
        </w:tabs>
        <w:spacing w:before="43"/>
        <w:ind w:left="110"/>
        <w:rPr>
          <w:rFonts w:ascii="Calibri" w:eastAsia="Calibri" w:hAnsi="Calibri" w:cs="Calibri"/>
          <w:sz w:val="22"/>
          <w:szCs w:val="22"/>
        </w:rPr>
      </w:pPr>
      <w:r>
        <w:rPr>
          <w:rFonts w:ascii="Calibri" w:eastAsia="Calibri" w:hAnsi="Calibri" w:cs="Calibri"/>
          <w:b/>
          <w:sz w:val="22"/>
          <w:szCs w:val="22"/>
          <w:highlight w:val="lightGray"/>
        </w:rPr>
        <w:t xml:space="preserve">  Nadia Depot </w:t>
      </w:r>
      <w:r>
        <w:rPr>
          <w:rFonts w:ascii="Calibri" w:eastAsia="Calibri" w:hAnsi="Calibri" w:cs="Calibri"/>
          <w:b/>
          <w:sz w:val="22"/>
          <w:szCs w:val="22"/>
          <w:highlight w:val="lightGray"/>
        </w:rPr>
        <w:tab/>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Average GRN Quantity                       164                             25                           156                143             61</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Sales                                                       97                              99                            96                 100             96</w:t>
      </w:r>
    </w:p>
    <w:p w:rsidR="0039122E" w:rsidRDefault="00B605C4">
      <w:pPr>
        <w:spacing w:before="43"/>
        <w:ind w:left="213"/>
        <w:rPr>
          <w:rFonts w:ascii="Calibri" w:eastAsia="Calibri" w:hAnsi="Calibri" w:cs="Calibri"/>
          <w:sz w:val="22"/>
          <w:szCs w:val="22"/>
        </w:rPr>
      </w:pPr>
      <w:r>
        <w:pict>
          <v:group id="_x0000_s1124" style="position:absolute;left:0;text-align:left;margin-left:71.95pt;margin-top:71.7pt;width:468.2pt;height:138pt;z-index:-1707;mso-position-horizontal-relative:page;mso-position-vertical-relative:page" coordorigin="1439,1434" coordsize="9364,2760">
            <v:shape id="_x0000_s1217" style="position:absolute;left:1450;top:1450;width:2597;height:303" coordorigin="1450,1450" coordsize="2597,303" path="m1450,1752r2597,l4047,1450r-2597,l1450,1752xe" fillcolor="#f1f1f1" stroked="f">
              <v:path arrowok="t"/>
            </v:shape>
            <v:shape id="_x0000_s1216" style="position:absolute;left:1553;top:1466;width:2391;height:269" coordorigin="1553,1466" coordsize="2391,269" path="m1553,1736r2391,l3944,1466r-2391,l1553,1736xe" fillcolor="#f1f1f1" stroked="f">
              <v:path arrowok="t"/>
            </v:shape>
            <v:shape id="_x0000_s1215" style="position:absolute;left:1450;top:1445;width:2597;height:0" coordorigin="1450,1445" coordsize="2597,0" path="m1450,1445r2597,e" filled="f" strokecolor="#a6a6a6" strokeweight=".58pt">
              <v:path arrowok="t"/>
            </v:shape>
            <v:shape id="_x0000_s1214" style="position:absolute;left:4057;top:1445;width:1610;height:0" coordorigin="4057,1445" coordsize="1610,0" path="m4057,1445r1610,e" filled="f" strokecolor="#a6a6a6" strokeweight=".58pt">
              <v:path arrowok="t"/>
            </v:shape>
            <v:shape id="_x0000_s1213" style="position:absolute;left:5677;top:1445;width:1791;height:0" coordorigin="5677,1445" coordsize="1791,0" path="m5677,1445r1791,e" filled="f" strokecolor="#a6a6a6" strokeweight=".58pt">
              <v:path arrowok="t"/>
            </v:shape>
            <v:shape id="_x0000_s1212" style="position:absolute;left:7477;top:1450;width:1428;height:303" coordorigin="7477,1450" coordsize="1428,303" path="m7477,1752r1428,l8905,1450r-1428,l7477,1752xe" fillcolor="#ffc000" stroked="f">
              <v:path arrowok="t"/>
            </v:shape>
            <v:shape id="_x0000_s1211" style="position:absolute;left:7581;top:1466;width:1224;height:269" coordorigin="7581,1466" coordsize="1224,269" path="m7581,1736r1224,l8805,1466r-1224,l7581,1736xe" fillcolor="#ffc000" stroked="f">
              <v:path arrowok="t"/>
            </v:shape>
            <v:shape id="_x0000_s1210" style="position:absolute;left:7477;top:1445;width:1430;height:0" coordorigin="7477,1445" coordsize="1430,0" path="m7477,1445r1431,e" filled="f" strokecolor="#a6a6a6" strokeweight=".58pt">
              <v:path arrowok="t"/>
            </v:shape>
            <v:shape id="_x0000_s1209" style="position:absolute;left:8917;top:1445;width:802;height:0" coordorigin="8917,1445" coordsize="802,0" path="m8917,1445r802,e" filled="f" strokecolor="#a6a6a6" strokeweight=".58pt">
              <v:path arrowok="t"/>
            </v:shape>
            <v:shape id="_x0000_s1208" style="position:absolute;left:9729;top:1445;width:1063;height:0" coordorigin="9729,1445" coordsize="1063,0" path="m9729,1445r1063,e" filled="f" strokecolor="#a6a6a6" strokeweight=".58pt">
              <v:path arrowok="t"/>
            </v:shape>
            <v:shape id="_x0000_s1207" style="position:absolute;left:1450;top:1757;width:2597;height:0" coordorigin="1450,1757" coordsize="2597,0" path="m1450,1757r2597,e" filled="f" strokecolor="#a6a6a6" strokeweight=".58pt">
              <v:path arrowok="t"/>
            </v:shape>
            <v:shape id="_x0000_s1206" style="position:absolute;left:4057;top:1757;width:1610;height:0" coordorigin="4057,1757" coordsize="1610,0" path="m4057,1757r1610,e" filled="f" strokecolor="#a6a6a6" strokeweight=".58pt">
              <v:path arrowok="t"/>
            </v:shape>
            <v:shape id="_x0000_s1205" style="position:absolute;left:5677;top:1757;width:1791;height:0" coordorigin="5677,1757" coordsize="1791,0" path="m5677,1757r1791,e" filled="f" strokecolor="#a6a6a6" strokeweight=".58pt">
              <v:path arrowok="t"/>
            </v:shape>
            <v:shape id="_x0000_s1204" style="position:absolute;left:7477;top:1757;width:1430;height:0" coordorigin="7477,1757" coordsize="1430,0" path="m7477,1757r1431,e" filled="f" strokecolor="#a6a6a6" strokeweight=".58pt">
              <v:path arrowok="t"/>
            </v:shape>
            <v:shape id="_x0000_s1203" style="position:absolute;left:8917;top:1757;width:802;height:0" coordorigin="8917,1757" coordsize="802,0" path="m8917,1757r802,e" filled="f" strokecolor="#a6a6a6" strokeweight=".58pt">
              <v:path arrowok="t"/>
            </v:shape>
            <v:shape id="_x0000_s1202" style="position:absolute;left:9729;top:1757;width:1063;height:0" coordorigin="9729,1757" coordsize="1063,0" path="m9729,1757r1063,e" filled="f" strokecolor="#a6a6a6" strokeweight=".58pt">
              <v:path arrowok="t"/>
            </v:shape>
            <v:shape id="_x0000_s1201" style="position:absolute;left:1450;top:2074;width:2597;height:302" coordorigin="1450,2074" coordsize="2597,302" path="m1450,2376r2597,l4047,2074r-2597,l1450,2376xe" fillcolor="#f1f1f1" stroked="f">
              <v:path arrowok="t"/>
            </v:shape>
            <v:shape id="_x0000_s1200" style="position:absolute;left:1553;top:2091;width:2391;height:269" coordorigin="1553,2091" coordsize="2391,269" path="m1553,2360r2391,l3944,2091r-2391,l1553,2360xe" fillcolor="#f1f1f1" stroked="f">
              <v:path arrowok="t"/>
            </v:shape>
            <v:shape id="_x0000_s1199" style="position:absolute;left:1450;top:2069;width:2597;height:0" coordorigin="1450,2069" coordsize="2597,0" path="m1450,2069r2597,e" filled="f" strokecolor="#a6a6a6" strokeweight=".58pt">
              <v:path arrowok="t"/>
            </v:shape>
            <v:shape id="_x0000_s1198" style="position:absolute;left:4057;top:2069;width:1610;height:0" coordorigin="4057,2069" coordsize="1610,0" path="m4057,2069r1610,e" filled="f" strokecolor="#a6a6a6" strokeweight=".58pt">
              <v:path arrowok="t"/>
            </v:shape>
            <v:shape id="_x0000_s1197" style="position:absolute;left:5677;top:2069;width:1791;height:0" coordorigin="5677,2069" coordsize="1791,0" path="m5677,2069r1791,e" filled="f" strokecolor="#a6a6a6" strokeweight=".58pt">
              <v:path arrowok="t"/>
            </v:shape>
            <v:shape id="_x0000_s1196" style="position:absolute;left:7477;top:2069;width:1430;height:0" coordorigin="7477,2069" coordsize="1430,0" path="m7477,2069r1431,e" filled="f" strokecolor="#a6a6a6" strokeweight=".58pt">
              <v:path arrowok="t"/>
            </v:shape>
            <v:shape id="_x0000_s1195" style="position:absolute;left:8917;top:2069;width:802;height:0" coordorigin="8917,2069" coordsize="802,0" path="m8917,2069r802,e" filled="f" strokecolor="#a6a6a6" strokeweight=".58pt">
              <v:path arrowok="t"/>
            </v:shape>
            <v:shape id="_x0000_s1194" style="position:absolute;left:9729;top:2069;width:1063;height:0" coordorigin="9729,2069" coordsize="1063,0" path="m9729,2069r1063,e" filled="f" strokecolor="#a6a6a6" strokeweight=".58pt">
              <v:path arrowok="t"/>
            </v:shape>
            <v:shape id="_x0000_s1193" style="position:absolute;left:1450;top:2386;width:2597;height:302" coordorigin="1450,2386" coordsize="2597,302" path="m1450,2688r2597,l4047,2386r-2597,l1450,2688xe" fillcolor="#f1f1f1" stroked="f">
              <v:path arrowok="t"/>
            </v:shape>
            <v:shape id="_x0000_s1192" style="position:absolute;left:1553;top:2403;width:2391;height:269" coordorigin="1553,2403" coordsize="2391,269" path="m1553,2672r2391,l3944,2403r-2391,l1553,2672xe" fillcolor="#f1f1f1" stroked="f">
              <v:path arrowok="t"/>
            </v:shape>
            <v:shape id="_x0000_s1191" style="position:absolute;left:1450;top:2381;width:2597;height:0" coordorigin="1450,2381" coordsize="2597,0" path="m1450,2381r2597,e" filled="f" strokecolor="#a6a6a6" strokeweight=".58pt">
              <v:path arrowok="t"/>
            </v:shape>
            <v:shape id="_x0000_s1190" style="position:absolute;left:4057;top:2381;width:1610;height:0" coordorigin="4057,2381" coordsize="1610,0" path="m4057,2381r1610,e" filled="f" strokecolor="#a6a6a6" strokeweight=".58pt">
              <v:path arrowok="t"/>
            </v:shape>
            <v:shape id="_x0000_s1189" style="position:absolute;left:5677;top:2381;width:1791;height:0" coordorigin="5677,2381" coordsize="1791,0" path="m5677,2381r1791,e" filled="f" strokecolor="#a6a6a6" strokeweight=".58pt">
              <v:path arrowok="t"/>
            </v:shape>
            <v:shape id="_x0000_s1188" style="position:absolute;left:7477;top:2381;width:1430;height:0" coordorigin="7477,2381" coordsize="1430,0" path="m7477,2381r1431,e" filled="f" strokecolor="#a6a6a6" strokeweight=".58pt">
              <v:path arrowok="t"/>
            </v:shape>
            <v:shape id="_x0000_s1187" style="position:absolute;left:8917;top:2381;width:802;height:0" coordorigin="8917,2381" coordsize="802,0" path="m8917,2381r802,e" filled="f" strokecolor="#a6a6a6" strokeweight=".58pt">
              <v:path arrowok="t"/>
            </v:shape>
            <v:shape id="_x0000_s1186" style="position:absolute;left:9729;top:2381;width:1063;height:0" coordorigin="9729,2381" coordsize="1063,0" path="m9729,2381r1063,e" filled="f" strokecolor="#a6a6a6" strokeweight=".58pt">
              <v:path arrowok="t"/>
            </v:shape>
            <v:shape id="_x0000_s1185" style="position:absolute;left:1450;top:2698;width:2597;height:302" coordorigin="1450,2698" coordsize="2597,302" path="m1450,3000r2597,l4047,2698r-2597,l1450,3000xe" fillcolor="#f1f1f1" stroked="f">
              <v:path arrowok="t"/>
            </v:shape>
            <v:shape id="_x0000_s1184" style="position:absolute;left:1553;top:2715;width:2391;height:269" coordorigin="1553,2715" coordsize="2391,269" path="m1553,2984r2391,l3944,2715r-2391,l1553,2984xe" fillcolor="#f1f1f1" stroked="f">
              <v:path arrowok="t"/>
            </v:shape>
            <v:shape id="_x0000_s1183" style="position:absolute;left:4057;top:2698;width:1610;height:302" coordorigin="4057,2698" coordsize="1610,302" path="m4057,3000r1610,l5667,2698r-1610,l4057,3000xe" fillcolor="#ffc000" stroked="f">
              <v:path arrowok="t"/>
            </v:shape>
            <v:shape id="_x0000_s1182" style="position:absolute;left:4160;top:2715;width:1404;height:269" coordorigin="4160,2715" coordsize="1404,269" path="m4160,2984r1404,l5564,2715r-1404,l4160,2984xe" fillcolor="#ffc000" stroked="f">
              <v:path arrowok="t"/>
            </v:shape>
            <v:shape id="_x0000_s1181" style="position:absolute;left:1450;top:2693;width:2597;height:0" coordorigin="1450,2693" coordsize="2597,0" path="m1450,2693r2597,e" filled="f" strokecolor="#a6a6a6" strokeweight=".58pt">
              <v:path arrowok="t"/>
            </v:shape>
            <v:shape id="_x0000_s1180" style="position:absolute;left:4057;top:2693;width:1610;height:0" coordorigin="4057,2693" coordsize="1610,0" path="m4057,2693r1610,e" filled="f" strokecolor="#a6a6a6" strokeweight=".58pt">
              <v:path arrowok="t"/>
            </v:shape>
            <v:shape id="_x0000_s1179" style="position:absolute;left:5677;top:2693;width:1791;height:0" coordorigin="5677,2693" coordsize="1791,0" path="m5677,2693r1791,e" filled="f" strokecolor="#a6a6a6" strokeweight=".58pt">
              <v:path arrowok="t"/>
            </v:shape>
            <v:shape id="_x0000_s1178" style="position:absolute;left:7477;top:2698;width:1428;height:302" coordorigin="7477,2698" coordsize="1428,302" path="m7477,3000r1428,l8905,2698r-1428,l7477,3000xe" fillcolor="#ffc000" stroked="f">
              <v:path arrowok="t"/>
            </v:shape>
            <v:shape id="_x0000_s1177" style="position:absolute;left:7581;top:2715;width:1224;height:269" coordorigin="7581,2715" coordsize="1224,269" path="m7581,2984r1224,l8805,2715r-1224,l7581,2984xe" fillcolor="#ffc000" stroked="f">
              <v:path arrowok="t"/>
            </v:shape>
            <v:shape id="_x0000_s1176" style="position:absolute;left:8917;top:2698;width:802;height:302" coordorigin="8917,2698" coordsize="802,302" path="m8917,3000r802,l9719,2698r-802,l8917,3000xe" fillcolor="#ffc000" stroked="f">
              <v:path arrowok="t"/>
            </v:shape>
            <v:shape id="_x0000_s1175" style="position:absolute;left:9019;top:2715;width:598;height:269" coordorigin="9019,2715" coordsize="598,269" path="m9019,2984r597,l9616,2715r-597,l9019,2984xe" fillcolor="#ffc000" stroked="f">
              <v:path arrowok="t"/>
            </v:shape>
            <v:shape id="_x0000_s1174" style="position:absolute;left:7477;top:2693;width:1430;height:0" coordorigin="7477,2693" coordsize="1430,0" path="m7477,2693r1431,e" filled="f" strokecolor="#a6a6a6" strokeweight=".58pt">
              <v:path arrowok="t"/>
            </v:shape>
            <v:shape id="_x0000_s1173" style="position:absolute;left:8917;top:2693;width:802;height:0" coordorigin="8917,2693" coordsize="802,0" path="m8917,2693r802,e" filled="f" strokecolor="#a6a6a6" strokeweight=".58pt">
              <v:path arrowok="t"/>
            </v:shape>
            <v:shape id="_x0000_s1172" style="position:absolute;left:9729;top:2693;width:1063;height:0" coordorigin="9729,2693" coordsize="1063,0" path="m9729,2693r1063,e" filled="f" strokecolor="#a6a6a6" strokeweight=".58pt">
              <v:path arrowok="t"/>
            </v:shape>
            <v:shape id="_x0000_s1171" style="position:absolute;left:1450;top:3005;width:2597;height:0" coordorigin="1450,3005" coordsize="2597,0" path="m1450,3005r2597,e" filled="f" strokecolor="#a6a6a6" strokeweight=".58pt">
              <v:path arrowok="t"/>
            </v:shape>
            <v:shape id="_x0000_s1170" style="position:absolute;left:4057;top:3005;width:1610;height:0" coordorigin="4057,3005" coordsize="1610,0" path="m4057,3005r1610,e" filled="f" strokecolor="#a6a6a6" strokeweight=".58pt">
              <v:path arrowok="t"/>
            </v:shape>
            <v:shape id="_x0000_s1169" style="position:absolute;left:5677;top:3005;width:1791;height:0" coordorigin="5677,3005" coordsize="1791,0" path="m5677,3005r1791,e" filled="f" strokecolor="#a6a6a6" strokeweight=".58pt">
              <v:path arrowok="t"/>
            </v:shape>
            <v:shape id="_x0000_s1168" style="position:absolute;left:7477;top:3005;width:1430;height:0" coordorigin="7477,3005" coordsize="1430,0" path="m7477,3005r1431,e" filled="f" strokecolor="#a6a6a6" strokeweight=".58pt">
              <v:path arrowok="t"/>
            </v:shape>
            <v:shape id="_x0000_s1167" style="position:absolute;left:8917;top:3005;width:802;height:0" coordorigin="8917,3005" coordsize="802,0" path="m8917,3005r802,e" filled="f" strokecolor="#a6a6a6" strokeweight=".58pt">
              <v:path arrowok="t"/>
            </v:shape>
            <v:shape id="_x0000_s1166" style="position:absolute;left:9729;top:3005;width:1063;height:0" coordorigin="9729,3005" coordsize="1063,0" path="m9729,3005r1063,e" filled="f" strokecolor="#a6a6a6" strokeweight=".58pt">
              <v:path arrowok="t"/>
            </v:shape>
            <v:shape id="_x0000_s1165" style="position:absolute;left:1450;top:3322;width:2597;height:278" coordorigin="1450,3322" coordsize="2597,278" path="m1450,3600r2597,l4047,3322r-2597,l1450,3600xe" fillcolor="#f1f1f1" stroked="f">
              <v:path arrowok="t"/>
            </v:shape>
            <v:shape id="_x0000_s1164" style="position:absolute;left:1553;top:3327;width:2391;height:269" coordorigin="1553,3327" coordsize="2391,269" path="m1553,3596r2391,l3944,3327r-2391,l1553,3596xe" fillcolor="#f1f1f1" stroked="f">
              <v:path arrowok="t"/>
            </v:shape>
            <v:shape id="_x0000_s1163" style="position:absolute;left:1450;top:3317;width:2597;height:0" coordorigin="1450,3317" coordsize="2597,0" path="m1450,3317r2597,e" filled="f" strokecolor="#a6a6a6" strokeweight=".58pt">
              <v:path arrowok="t"/>
            </v:shape>
            <v:shape id="_x0000_s1162" style="position:absolute;left:4057;top:3317;width:1610;height:0" coordorigin="4057,3317" coordsize="1610,0" path="m4057,3317r1610,e" filled="f" strokecolor="#a6a6a6" strokeweight=".58pt">
              <v:path arrowok="t"/>
            </v:shape>
            <v:shape id="_x0000_s1161" style="position:absolute;left:5677;top:3317;width:1791;height:0" coordorigin="5677,3317" coordsize="1791,0" path="m5677,3317r1791,e" filled="f" strokecolor="#a6a6a6" strokeweight=".58pt">
              <v:path arrowok="t"/>
            </v:shape>
            <v:shape id="_x0000_s1160" style="position:absolute;left:7477;top:3317;width:1430;height:0" coordorigin="7477,3317" coordsize="1430,0" path="m7477,3317r1431,e" filled="f" strokecolor="#a6a6a6" strokeweight=".58pt">
              <v:path arrowok="t"/>
            </v:shape>
            <v:shape id="_x0000_s1159" style="position:absolute;left:8917;top:3317;width:802;height:0" coordorigin="8917,3317" coordsize="802,0" path="m8917,3317r802,e" filled="f" strokecolor="#a6a6a6" strokeweight=".58pt">
              <v:path arrowok="t"/>
            </v:shape>
            <v:shape id="_x0000_s1158" style="position:absolute;left:9729;top:3317;width:1063;height:0" coordorigin="9729,3317" coordsize="1063,0" path="m9729,3317r1063,e" filled="f" strokecolor="#a6a6a6" strokeweight=".58pt">
              <v:path arrowok="t"/>
            </v:shape>
            <v:shape id="_x0000_s1157" style="position:absolute;left:1450;top:3612;width:2597;height:278" coordorigin="1450,3612" coordsize="2597,278" path="m1450,3891r2597,l4047,3612r-2597,l1450,3891xe" fillcolor="#f1f1f1" stroked="f">
              <v:path arrowok="t"/>
            </v:shape>
            <v:shape id="_x0000_s1156" style="position:absolute;left:1553;top:3617;width:2391;height:269" coordorigin="1553,3617" coordsize="2391,269" path="m1553,3886r2391,l3944,3617r-2391,l1553,3886xe" fillcolor="#f1f1f1" stroked="f">
              <v:path arrowok="t"/>
            </v:shape>
            <v:shape id="_x0000_s1155" style="position:absolute;left:1450;top:3605;width:2597;height:0" coordorigin="1450,3605" coordsize="2597,0" path="m1450,3605r2597,e" filled="f" strokecolor="#a6a6a6" strokeweight=".58pt">
              <v:path arrowok="t"/>
            </v:shape>
            <v:shape id="_x0000_s1154" style="position:absolute;left:4057;top:3605;width:1610;height:0" coordorigin="4057,3605" coordsize="1610,0" path="m4057,3605r1610,e" filled="f" strokecolor="#a6a6a6" strokeweight=".58pt">
              <v:path arrowok="t"/>
            </v:shape>
            <v:shape id="_x0000_s1153" style="position:absolute;left:5677;top:3605;width:1791;height:0" coordorigin="5677,3605" coordsize="1791,0" path="m5677,3605r1791,e" filled="f" strokecolor="#a6a6a6" strokeweight=".58pt">
              <v:path arrowok="t"/>
            </v:shape>
            <v:shape id="_x0000_s1152" style="position:absolute;left:7477;top:3605;width:1430;height:0" coordorigin="7477,3605" coordsize="1430,0" path="m7477,3605r1431,e" filled="f" strokecolor="#a6a6a6" strokeweight=".58pt">
              <v:path arrowok="t"/>
            </v:shape>
            <v:shape id="_x0000_s1151" style="position:absolute;left:8917;top:3605;width:802;height:0" coordorigin="8917,3605" coordsize="802,0" path="m8917,3605r802,e" filled="f" strokecolor="#a6a6a6" strokeweight=".58pt">
              <v:path arrowok="t"/>
            </v:shape>
            <v:shape id="_x0000_s1150" style="position:absolute;left:9729;top:3605;width:1063;height:0" coordorigin="9729,3605" coordsize="1063,0" path="m9729,3605r1063,e" filled="f" strokecolor="#a6a6a6" strokeweight=".58pt">
              <v:path arrowok="t"/>
            </v:shape>
            <v:shape id="_x0000_s1149" style="position:absolute;left:1450;top:3900;width:2597;height:278" coordorigin="1450,3900" coordsize="2597,278" path="m1450,4179r2597,l4047,3900r-2597,l1450,4179xe" fillcolor="#f1f1f1" stroked="f">
              <v:path arrowok="t"/>
            </v:shape>
            <v:shape id="_x0000_s1148" style="position:absolute;left:1553;top:3905;width:2391;height:269" coordorigin="1553,3905" coordsize="2391,269" path="m1553,4174r2391,l3944,3905r-2391,l1553,4174xe" fillcolor="#f1f1f1" stroked="f">
              <v:path arrowok="t"/>
            </v:shape>
            <v:shape id="_x0000_s1147" style="position:absolute;left:4057;top:3900;width:1610;height:278" coordorigin="4057,3900" coordsize="1610,278" path="m4057,4179r1610,l5667,3900r-1610,l4057,4179xe" fillcolor="#ffc000" stroked="f">
              <v:path arrowok="t"/>
            </v:shape>
            <v:shape id="_x0000_s1146" style="position:absolute;left:4160;top:3905;width:1404;height:269" coordorigin="4160,3905" coordsize="1404,269" path="m4160,4174r1404,l5564,3905r-1404,l4160,4174xe" fillcolor="#ffc000" stroked="f">
              <v:path arrowok="t"/>
            </v:shape>
            <v:shape id="_x0000_s1145" style="position:absolute;left:1450;top:3896;width:2597;height:0" coordorigin="1450,3896" coordsize="2597,0" path="m1450,3896r2597,e" filled="f" strokecolor="#a6a6a6" strokeweight=".58pt">
              <v:path arrowok="t"/>
            </v:shape>
            <v:shape id="_x0000_s1144" style="position:absolute;left:4057;top:3896;width:1610;height:0" coordorigin="4057,3896" coordsize="1610,0" path="m4057,3896r1610,e" filled="f" strokecolor="#a6a6a6" strokeweight=".58pt">
              <v:path arrowok="t"/>
            </v:shape>
            <v:shape id="_x0000_s1143" style="position:absolute;left:5677;top:3896;width:1791;height:0" coordorigin="5677,3896" coordsize="1791,0" path="m5677,3896r1791,e" filled="f" strokecolor="#a6a6a6" strokeweight=".58pt">
              <v:path arrowok="t"/>
            </v:shape>
            <v:shape id="_x0000_s1142" style="position:absolute;left:7477;top:3896;width:1430;height:0" coordorigin="7477,3896" coordsize="1430,0" path="m7477,3896r1431,e" filled="f" strokecolor="#a6a6a6" strokeweight=".58pt">
              <v:path arrowok="t"/>
            </v:shape>
            <v:shape id="_x0000_s1141" style="position:absolute;left:8917;top:3896;width:802;height:0" coordorigin="8917,3896" coordsize="802,0" path="m8917,3896r802,e" filled="f" strokecolor="#a6a6a6" strokeweight=".58pt">
              <v:path arrowok="t"/>
            </v:shape>
            <v:shape id="_x0000_s1140" style="position:absolute;left:9729;top:3900;width:1063;height:278" coordorigin="9729,3900" coordsize="1063,278" path="m9729,4179r1063,l10792,3900r-1063,l9729,4179xe" fillcolor="#ffc000" stroked="f">
              <v:path arrowok="t"/>
            </v:shape>
            <v:shape id="_x0000_s1139" style="position:absolute;left:9832;top:3905;width:857;height:269" coordorigin="9832,3905" coordsize="857,269" path="m9832,4174r857,l10689,3905r-857,l9832,4174xe" fillcolor="#ffc000" stroked="f">
              <v:path arrowok="t"/>
            </v:shape>
            <v:shape id="_x0000_s1138" style="position:absolute;left:9729;top:3896;width:1063;height:0" coordorigin="9729,3896" coordsize="1063,0" path="m9729,3896r1063,e" filled="f" strokecolor="#a6a6a6" strokeweight=".58pt">
              <v:path arrowok="t"/>
            </v:shape>
            <v:shape id="_x0000_s1137" style="position:absolute;left:1445;top:1440;width:0;height:2748" coordorigin="1445,1440" coordsize="0,2748" path="m1445,1440r,2748e" filled="f" strokecolor="#a6a6a6" strokeweight=".58pt">
              <v:path arrowok="t"/>
            </v:shape>
            <v:shape id="_x0000_s1136" style="position:absolute;left:1450;top:4184;width:2597;height:0" coordorigin="1450,4184" coordsize="2597,0" path="m1450,4184r2597,e" filled="f" strokecolor="#a6a6a6" strokeweight=".58pt">
              <v:path arrowok="t"/>
            </v:shape>
            <v:shape id="_x0000_s1135" style="position:absolute;left:4052;top:1440;width:0;height:2748" coordorigin="4052,1440" coordsize="0,2748" path="m4052,1440r,2748e" filled="f" strokecolor="#a6a6a6" strokeweight=".58pt">
              <v:path arrowok="t"/>
            </v:shape>
            <v:shape id="_x0000_s1134" style="position:absolute;left:4057;top:4184;width:1610;height:0" coordorigin="4057,4184" coordsize="1610,0" path="m4057,4184r1610,e" filled="f" strokecolor="#a6a6a6" strokeweight=".58pt">
              <v:path arrowok="t"/>
            </v:shape>
            <v:shape id="_x0000_s1133" style="position:absolute;left:5672;top:1440;width:0;height:2748" coordorigin="5672,1440" coordsize="0,2748" path="m5672,1440r,2748e" filled="f" strokecolor="#a6a6a6" strokeweight=".58pt">
              <v:path arrowok="t"/>
            </v:shape>
            <v:shape id="_x0000_s1132" style="position:absolute;left:5677;top:4184;width:1791;height:0" coordorigin="5677,4184" coordsize="1791,0" path="m5677,4184r1791,e" filled="f" strokecolor="#a6a6a6" strokeweight=".58pt">
              <v:path arrowok="t"/>
            </v:shape>
            <v:shape id="_x0000_s1131" style="position:absolute;left:7473;top:1440;width:0;height:2748" coordorigin="7473,1440" coordsize="0,2748" path="m7473,1440r,2748e" filled="f" strokecolor="#a6a6a6" strokeweight=".58pt">
              <v:path arrowok="t"/>
            </v:shape>
            <v:shape id="_x0000_s1130" style="position:absolute;left:7477;top:4184;width:1430;height:0" coordorigin="7477,4184" coordsize="1430,0" path="m7477,4184r1431,e" filled="f" strokecolor="#a6a6a6" strokeweight=".58pt">
              <v:path arrowok="t"/>
            </v:shape>
            <v:shape id="_x0000_s1129" style="position:absolute;left:8913;top:1440;width:0;height:2748" coordorigin="8913,1440" coordsize="0,2748" path="m8913,1440r,2748e" filled="f" strokecolor="#a6a6a6" strokeweight=".58pt">
              <v:path arrowok="t"/>
            </v:shape>
            <v:shape id="_x0000_s1128" style="position:absolute;left:8917;top:4184;width:802;height:0" coordorigin="8917,4184" coordsize="802,0" path="m8917,4184r802,e" filled="f" strokecolor="#a6a6a6" strokeweight=".58pt">
              <v:path arrowok="t"/>
            </v:shape>
            <v:shape id="_x0000_s1127" style="position:absolute;left:9724;top:1440;width:0;height:2748" coordorigin="9724,1440" coordsize="0,2748" path="m9724,1440r,2748e" filled="f" strokecolor="#a6a6a6" strokeweight=".58pt">
              <v:path arrowok="t"/>
            </v:shape>
            <v:shape id="_x0000_s1126" style="position:absolute;left:9729;top:4184;width:1063;height:0" coordorigin="9729,4184" coordsize="1063,0" path="m9729,4184r1063,e" filled="f" strokecolor="#a6a6a6" strokeweight=".58pt">
              <v:path arrowok="t"/>
            </v:shape>
            <v:shape id="_x0000_s1125" style="position:absolute;left:10797;top:1440;width:0;height:2748" coordorigin="10797,1440" coordsize="0,2748" path="m10797,1440r,2748e" filled="f" strokecolor="#a6a6a6" strokeweight=".58pt">
              <v:path arrowok="t"/>
            </v:shape>
            <w10:wrap anchorx="page" anchory="page"/>
          </v:group>
        </w:pict>
      </w:r>
      <w:r w:rsidR="000A5F8F">
        <w:rPr>
          <w:rFonts w:ascii="Calibri" w:eastAsia="Calibri" w:hAnsi="Calibri" w:cs="Calibri"/>
          <w:sz w:val="22"/>
          <w:szCs w:val="22"/>
        </w:rPr>
        <w:t>Gap                                                         67                             -74                           60                  43              -35</w:t>
      </w:r>
    </w:p>
    <w:p w:rsidR="0039122E" w:rsidRDefault="000A5F8F">
      <w:pPr>
        <w:tabs>
          <w:tab w:val="left" w:pos="9440"/>
        </w:tabs>
        <w:spacing w:before="43"/>
        <w:ind w:left="110"/>
        <w:rPr>
          <w:rFonts w:ascii="Calibri" w:eastAsia="Calibri" w:hAnsi="Calibri" w:cs="Calibri"/>
          <w:sz w:val="22"/>
          <w:szCs w:val="22"/>
        </w:rPr>
      </w:pPr>
      <w:r>
        <w:rPr>
          <w:rFonts w:ascii="Calibri" w:eastAsia="Calibri" w:hAnsi="Calibri" w:cs="Calibri"/>
          <w:b/>
          <w:sz w:val="22"/>
          <w:szCs w:val="22"/>
          <w:highlight w:val="lightGray"/>
        </w:rPr>
        <w:t xml:space="preserve">  North 24 Parganas Depot </w:t>
      </w:r>
      <w:r>
        <w:rPr>
          <w:rFonts w:ascii="Calibri" w:eastAsia="Calibri" w:hAnsi="Calibri" w:cs="Calibri"/>
          <w:b/>
          <w:sz w:val="22"/>
          <w:szCs w:val="22"/>
          <w:highlight w:val="lightGray"/>
        </w:rPr>
        <w:tab/>
      </w:r>
    </w:p>
    <w:p w:rsidR="0039122E" w:rsidRDefault="000A5F8F">
      <w:pPr>
        <w:spacing w:before="31"/>
        <w:ind w:left="213"/>
        <w:rPr>
          <w:rFonts w:ascii="Calibri" w:eastAsia="Calibri" w:hAnsi="Calibri" w:cs="Calibri"/>
          <w:sz w:val="22"/>
          <w:szCs w:val="22"/>
        </w:rPr>
      </w:pPr>
      <w:r>
        <w:rPr>
          <w:rFonts w:ascii="Calibri" w:eastAsia="Calibri" w:hAnsi="Calibri" w:cs="Calibri"/>
          <w:sz w:val="22"/>
          <w:szCs w:val="22"/>
        </w:rPr>
        <w:t>Average GRN Quantity                       307                             60                           114                 54             177</w:t>
      </w:r>
    </w:p>
    <w:p w:rsidR="0039122E" w:rsidRDefault="000A5F8F">
      <w:pPr>
        <w:spacing w:before="22"/>
        <w:ind w:left="213"/>
        <w:rPr>
          <w:rFonts w:ascii="Calibri" w:eastAsia="Calibri" w:hAnsi="Calibri" w:cs="Calibri"/>
          <w:sz w:val="22"/>
          <w:szCs w:val="22"/>
        </w:rPr>
      </w:pPr>
      <w:r>
        <w:rPr>
          <w:rFonts w:ascii="Calibri" w:eastAsia="Calibri" w:hAnsi="Calibri" w:cs="Calibri"/>
          <w:sz w:val="22"/>
          <w:szCs w:val="22"/>
        </w:rPr>
        <w:t>Sales                                                      144                            146                          147                150            145</w:t>
      </w:r>
    </w:p>
    <w:p w:rsidR="0039122E" w:rsidRDefault="000A5F8F">
      <w:pPr>
        <w:spacing w:before="19"/>
        <w:ind w:left="213"/>
        <w:rPr>
          <w:rFonts w:ascii="Calibri" w:eastAsia="Calibri" w:hAnsi="Calibri" w:cs="Calibri"/>
          <w:sz w:val="22"/>
          <w:szCs w:val="22"/>
        </w:rPr>
      </w:pPr>
      <w:r>
        <w:rPr>
          <w:rFonts w:ascii="Calibri" w:eastAsia="Calibri" w:hAnsi="Calibri" w:cs="Calibri"/>
          <w:sz w:val="22"/>
          <w:szCs w:val="22"/>
        </w:rPr>
        <w:t>Gap                                                        163                            -86                           -33                 -96              32</w:t>
      </w:r>
    </w:p>
    <w:p w:rsidR="0039122E" w:rsidRDefault="0039122E">
      <w:pPr>
        <w:spacing w:before="2" w:line="100" w:lineRule="exact"/>
        <w:rPr>
          <w:sz w:val="11"/>
          <w:szCs w:val="11"/>
        </w:rPr>
      </w:pPr>
    </w:p>
    <w:p w:rsidR="0039122E" w:rsidRDefault="0039122E">
      <w:pPr>
        <w:spacing w:line="200" w:lineRule="exact"/>
      </w:pPr>
    </w:p>
    <w:p w:rsidR="0039122E" w:rsidRDefault="000A5F8F">
      <w:pPr>
        <w:spacing w:before="12"/>
        <w:ind w:left="100"/>
        <w:rPr>
          <w:rFonts w:ascii="Calibri" w:eastAsia="Calibri" w:hAnsi="Calibri" w:cs="Calibri"/>
          <w:sz w:val="22"/>
          <w:szCs w:val="22"/>
        </w:rPr>
      </w:pPr>
      <w:r>
        <w:rPr>
          <w:rFonts w:ascii="Calibri" w:eastAsia="Calibri" w:hAnsi="Calibri" w:cs="Calibri"/>
          <w:b/>
          <w:i/>
          <w:sz w:val="22"/>
          <w:szCs w:val="22"/>
        </w:rPr>
        <w:t>Stores should implement some models that could predict their sales appropriately</w:t>
      </w:r>
    </w:p>
    <w:p w:rsidR="0039122E" w:rsidRDefault="0039122E">
      <w:pPr>
        <w:spacing w:before="2" w:line="160" w:lineRule="exact"/>
        <w:rPr>
          <w:sz w:val="16"/>
          <w:szCs w:val="16"/>
        </w:rPr>
      </w:pPr>
    </w:p>
    <w:p w:rsidR="0039122E" w:rsidRDefault="000A5F8F">
      <w:pPr>
        <w:ind w:left="100"/>
        <w:rPr>
          <w:rFonts w:ascii="Calibri" w:eastAsia="Calibri" w:hAnsi="Calibri" w:cs="Calibri"/>
          <w:sz w:val="22"/>
          <w:szCs w:val="22"/>
        </w:rPr>
      </w:pPr>
      <w:r>
        <w:rPr>
          <w:rFonts w:ascii="Calibri" w:eastAsia="Calibri" w:hAnsi="Calibri" w:cs="Calibri"/>
          <w:sz w:val="22"/>
          <w:szCs w:val="22"/>
        </w:rPr>
        <w:t>4.    Time   taken   by   the   product   to   reach   the   shelf   from   the   store   warehouse   is   very   high.</w:t>
      </w:r>
    </w:p>
    <w:p w:rsidR="0039122E" w:rsidRDefault="000A5F8F">
      <w:pPr>
        <w:spacing w:before="4" w:line="300" w:lineRule="exact"/>
        <w:ind w:left="460" w:right="77"/>
        <w:rPr>
          <w:rFonts w:ascii="Calibri" w:eastAsia="Calibri" w:hAnsi="Calibri" w:cs="Calibri"/>
          <w:sz w:val="22"/>
          <w:szCs w:val="22"/>
        </w:rPr>
      </w:pPr>
      <w:r>
        <w:rPr>
          <w:rFonts w:ascii="Calibri" w:eastAsia="Calibri" w:hAnsi="Calibri" w:cs="Calibri"/>
          <w:sz w:val="22"/>
          <w:szCs w:val="22"/>
        </w:rPr>
        <w:t>This  is  calculated  by  averaging  “</w:t>
      </w:r>
      <w:r>
        <w:rPr>
          <w:rFonts w:ascii="Calibri" w:eastAsia="Calibri" w:hAnsi="Calibri" w:cs="Calibri"/>
          <w:b/>
          <w:sz w:val="22"/>
          <w:szCs w:val="22"/>
        </w:rPr>
        <w:t xml:space="preserve">Days  since  last  GRN  at  Store”.  </w:t>
      </w:r>
      <w:r>
        <w:rPr>
          <w:rFonts w:ascii="Calibri" w:eastAsia="Calibri" w:hAnsi="Calibri" w:cs="Calibri"/>
          <w:sz w:val="22"/>
          <w:szCs w:val="22"/>
        </w:rPr>
        <w:t>As  mentioned earlier,  it  has  been assumed that the day on which the product become available for sale is later then its delivery day.</w:t>
      </w:r>
    </w:p>
    <w:p w:rsidR="0039122E" w:rsidRDefault="00B605C4">
      <w:pPr>
        <w:spacing w:line="200" w:lineRule="exact"/>
      </w:pPr>
      <w:r>
        <w:pict>
          <v:group id="_x0000_s1026" style="position:absolute;margin-left:53.2pt;margin-top:6.7pt;width:531.8pt;height:188.55pt;z-index:-1706;mso-position-horizontal-relative:page" coordorigin="1439,-455" coordsize="9364,3180">
            <v:shape id="_x0000_s1123" style="position:absolute;left:1450;top:-439;width:2415;height:302" coordorigin="1450,-439" coordsize="2415,302" path="m1450,-137r2415,l3865,-439r-2415,l1450,-137xe" fillcolor="#f1f1f1" stroked="f">
              <v:path arrowok="t"/>
            </v:shape>
            <v:shape id="_x0000_s1122" style="position:absolute;left:1553;top:-422;width:2208;height:269" coordorigin="1553,-422" coordsize="2208,269" path="m1553,-154r2208,l3761,-422r-2208,l1553,-154xe" fillcolor="#f1f1f1" stroked="f">
              <v:path arrowok="t"/>
            </v:shape>
            <v:shape id="_x0000_s1121" style="position:absolute;left:3875;top:-439;width:6918;height:302" coordorigin="3875,-439" coordsize="6918,302" path="m3875,-137r6917,l10792,-439r-6917,l3875,-137xe" fillcolor="#313d4f" stroked="f">
              <v:path arrowok="t"/>
            </v:shape>
            <v:shape id="_x0000_s1120" style="position:absolute;left:3978;top:-422;width:6711;height:269" coordorigin="3978,-422" coordsize="6711,269" path="m3978,-154r6711,l10689,-422r-6711,l3978,-154xe" fillcolor="#313d4f" stroked="f">
              <v:path arrowok="t"/>
            </v:shape>
            <v:shape id="_x0000_s1119" style="position:absolute;left:1450;top:-444;width:2415;height:0" coordorigin="1450,-444" coordsize="2415,0" path="m1450,-444r2415,e" filled="f" strokecolor="#a6a6a6" strokeweight=".58pt">
              <v:path arrowok="t"/>
            </v:shape>
            <v:shape id="_x0000_s1118" style="position:absolute;left:3875;top:-444;width:6918;height:0" coordorigin="3875,-444" coordsize="6918,0" path="m3875,-444r6917,e" filled="f" strokecolor="#a6a6a6" strokeweight=".58pt">
              <v:path arrowok="t"/>
            </v:shape>
            <v:shape id="_x0000_s1117" style="position:absolute;left:1450;top:-127;width:2415;height:806" coordorigin="1450,-127" coordsize="2415,806" path="m1450,679r2415,l3865,-127r-2415,l1450,679xe" fillcolor="#313d4f" stroked="f">
              <v:path arrowok="t"/>
            </v:shape>
            <v:shape id="_x0000_s1116" style="position:absolute;left:1553;top:142;width:2208;height:269" coordorigin="1553,142" coordsize="2208,269" path="m1553,410r2208,l3761,142r-2208,l1553,410xe" fillcolor="#313d4f" stroked="f">
              <v:path arrowok="t"/>
            </v:shape>
            <v:shape id="_x0000_s1115" style="position:absolute;left:3875;top:-127;width:1142;height:806" coordorigin="3875,-127" coordsize="1142,806" path="m3875,679r1142,l5017,-127r-1142,l3875,679xe" fillcolor="#313d4f" stroked="f">
              <v:path arrowok="t"/>
            </v:shape>
            <v:shape id="_x0000_s1114" style="position:absolute;left:3978;top:-127;width:936;height:269" coordorigin="3978,-127" coordsize="936,269" path="m3978,142r936,l4914,-127r-936,l3978,142xe" fillcolor="#313d4f" stroked="f">
              <v:path arrowok="t"/>
            </v:shape>
            <v:shape id="_x0000_s1113" style="position:absolute;left:3978;top:142;width:936;height:269" coordorigin="3978,142" coordsize="936,269" path="m3978,410r936,l4914,142r-936,l3978,410xe" fillcolor="#313d4f" stroked="f">
              <v:path arrowok="t"/>
            </v:shape>
            <v:shape id="_x0000_s1112" style="position:absolute;left:3978;top:410;width:936;height:269" coordorigin="3978,410" coordsize="936,269" path="m3978,679r936,l4914,410r-936,l3978,679xe" fillcolor="#313d4f" stroked="f">
              <v:path arrowok="t"/>
            </v:shape>
            <v:shape id="_x0000_s1111" style="position:absolute;left:5027;top:-127;width:1145;height:806" coordorigin="5027,-127" coordsize="1145,806" path="m5027,679r1144,l6171,-127r-1144,l5027,679xe" fillcolor="#313d4f" stroked="f">
              <v:path arrowok="t"/>
            </v:shape>
            <v:shape id="_x0000_s1110" style="position:absolute;left:5130;top:7;width:938;height:269" coordorigin="5130,7" coordsize="938,269" path="m5130,276r938,l6068,7r-938,l5130,276xe" fillcolor="#313d4f" stroked="f">
              <v:path arrowok="t"/>
            </v:shape>
            <v:shape id="_x0000_s1109" style="position:absolute;left:5130;top:276;width:938;height:269" coordorigin="5130,276" coordsize="938,269" path="m5130,545r938,l6068,276r-938,l5130,545xe" fillcolor="#313d4f" stroked="f">
              <v:path arrowok="t"/>
            </v:shape>
            <v:shape id="_x0000_s1108" style="position:absolute;left:6181;top:-127;width:1145;height:806" coordorigin="6181,-127" coordsize="1145,806" path="m6181,679r1145,l7326,-127r-1145,l6181,679xe" fillcolor="#313d4f" stroked="f">
              <v:path arrowok="t"/>
            </v:shape>
            <v:shape id="_x0000_s1107" style="position:absolute;left:6284;top:7;width:939;height:269" coordorigin="6284,7" coordsize="939,269" path="m6284,276r939,l7223,7r-939,l6284,276xe" fillcolor="#313d4f" stroked="f">
              <v:path arrowok="t"/>
            </v:shape>
            <v:shape id="_x0000_s1106" style="position:absolute;left:6284;top:276;width:939;height:269" coordorigin="6284,276" coordsize="939,269" path="m6284,545r939,l7223,276r-939,l6284,545xe" fillcolor="#313d4f" stroked="f">
              <v:path arrowok="t"/>
            </v:shape>
            <v:shape id="_x0000_s1105" style="position:absolute;left:7336;top:-127;width:1142;height:806" coordorigin="7336,-127" coordsize="1142,806" path="m7336,679r1142,l8478,-127r-1142,l7336,679xe" fillcolor="#313d4f" stroked="f">
              <v:path arrowok="t"/>
            </v:shape>
            <v:shape id="_x0000_s1104" style="position:absolute;left:7439;top:7;width:938;height:269" coordorigin="7439,7" coordsize="938,269" path="m7439,276r938,l8377,7r-938,l7439,276xe" fillcolor="#313d4f" stroked="f">
              <v:path arrowok="t"/>
            </v:shape>
            <v:shape id="_x0000_s1103" style="position:absolute;left:7439;top:276;width:938;height:269" coordorigin="7439,276" coordsize="938,269" path="m7439,545r938,l8377,276r-938,l7439,545xe" fillcolor="#313d4f" stroked="f">
              <v:path arrowok="t"/>
            </v:shape>
            <v:shape id="_x0000_s1102" style="position:absolute;left:8490;top:-127;width:1143;height:806" coordorigin="8490,-127" coordsize="1143,806" path="m8490,679r1143,l9633,-127r-1143,l8490,679xe" fillcolor="#313d4f" stroked="f">
              <v:path arrowok="t"/>
            </v:shape>
            <v:shape id="_x0000_s1101" style="position:absolute;left:8593;top:7;width:936;height:269" coordorigin="8593,7" coordsize="936,269" path="m8593,276r937,l9530,7r-937,l8593,276xe" fillcolor="#313d4f" stroked="f">
              <v:path arrowok="t"/>
            </v:shape>
            <v:shape id="_x0000_s1100" style="position:absolute;left:8593;top:276;width:936;height:269" coordorigin="8593,276" coordsize="936,269" path="m8593,545r937,l9530,276r-937,l8593,545xe" fillcolor="#313d4f" stroked="f">
              <v:path arrowok="t"/>
            </v:shape>
            <v:shape id="_x0000_s1099" style="position:absolute;left:9645;top:-127;width:1147;height:806" coordorigin="9645,-127" coordsize="1147,806" path="m9645,679r1147,l10792,-127r-1147,l9645,679xe" fillcolor="#313d4f" stroked="f">
              <v:path arrowok="t"/>
            </v:shape>
            <v:shape id="_x0000_s1098" style="position:absolute;left:9746;top:-127;width:943;height:269" coordorigin="9746,-127" coordsize="943,269" path="m9746,142r943,l10689,-127r-943,l9746,142xe" fillcolor="#313d4f" stroked="f">
              <v:path arrowok="t"/>
            </v:shape>
            <v:shape id="_x0000_s1097" style="position:absolute;left:9746;top:142;width:943;height:269" coordorigin="9746,142" coordsize="943,269" path="m9746,410r943,l10689,142r-943,l9746,410xe" fillcolor="#313d4f" stroked="f">
              <v:path arrowok="t"/>
            </v:shape>
            <v:shape id="_x0000_s1096" style="position:absolute;left:9746;top:410;width:943;height:269" coordorigin="9746,410" coordsize="943,269" path="m9746,679r943,l10689,410r-943,l9746,679xe" fillcolor="#313d4f" stroked="f">
              <v:path arrowok="t"/>
            </v:shape>
            <v:shape id="_x0000_s1095" style="position:absolute;left:1450;top:-132;width:2415;height:0" coordorigin="1450,-132" coordsize="2415,0" path="m1450,-132r2415,e" filled="f" strokecolor="#a6a6a6" strokeweight=".58pt">
              <v:path arrowok="t"/>
            </v:shape>
            <v:shape id="_x0000_s1094" style="position:absolute;left:3875;top:-132;width:1142;height:0" coordorigin="3875,-132" coordsize="1142,0" path="m3875,-132r1142,e" filled="f" strokecolor="#a6a6a6" strokeweight=".58pt">
              <v:path arrowok="t"/>
            </v:shape>
            <v:shape id="_x0000_s1093" style="position:absolute;left:5027;top:-132;width:1145;height:0" coordorigin="5027,-132" coordsize="1145,0" path="m5027,-132r1144,e" filled="f" strokecolor="#a6a6a6" strokeweight=".58pt">
              <v:path arrowok="t"/>
            </v:shape>
            <v:shape id="_x0000_s1092" style="position:absolute;left:6181;top:-132;width:1145;height:0" coordorigin="6181,-132" coordsize="1145,0" path="m6181,-132r1145,e" filled="f" strokecolor="#a6a6a6" strokeweight=".58pt">
              <v:path arrowok="t"/>
            </v:shape>
            <v:shape id="_x0000_s1091" style="position:absolute;left:7336;top:-132;width:1145;height:0" coordorigin="7336,-132" coordsize="1145,0" path="m7336,-132r1145,e" filled="f" strokecolor="#a6a6a6" strokeweight=".58pt">
              <v:path arrowok="t"/>
            </v:shape>
            <v:shape id="_x0000_s1090" style="position:absolute;left:8490;top:-132;width:1143;height:0" coordorigin="8490,-132" coordsize="1143,0" path="m8490,-132r1143,e" filled="f" strokecolor="#a6a6a6" strokeweight=".58pt">
              <v:path arrowok="t"/>
            </v:shape>
            <v:shape id="_x0000_s1089" style="position:absolute;left:9643;top:-132;width:1150;height:0" coordorigin="9643,-132" coordsize="1150,0" path="m9643,-132r1149,e" filled="f" strokecolor="#a6a6a6" strokeweight=".58pt">
              <v:path arrowok="t"/>
            </v:shape>
            <v:shape id="_x0000_s1088" style="position:absolute;left:1450;top:689;width:2415;height:538" coordorigin="1450,689" coordsize="2415,538" path="m1450,1226r2415,l3865,689r-2415,l1450,1226xe" fillcolor="#f1f1f1" stroked="f">
              <v:path arrowok="t"/>
            </v:shape>
            <v:shape id="_x0000_s1087" style="position:absolute;left:1553;top:689;width:2208;height:269" coordorigin="1553,689" coordsize="2208,269" path="m1553,958r2208,l3761,689r-2208,l1553,958xe" fillcolor="#f1f1f1" stroked="f">
              <v:path arrowok="t"/>
            </v:shape>
            <v:shape id="_x0000_s1086" style="position:absolute;left:1553;top:958;width:2208;height:269" coordorigin="1553,958" coordsize="2208,269" path="m1553,1226r2208,l3761,958r-2208,l1553,1226xe" fillcolor="#f1f1f1" stroked="f">
              <v:path arrowok="t"/>
            </v:shape>
            <v:shape id="_x0000_s1085" style="position:absolute;left:1450;top:684;width:2415;height:0" coordorigin="1450,684" coordsize="2415,0" path="m1450,684r2415,e" filled="f" strokecolor="#a6a6a6" strokeweight=".58pt">
              <v:path arrowok="t"/>
            </v:shape>
            <v:shape id="_x0000_s1084" style="position:absolute;left:3875;top:684;width:1142;height:0" coordorigin="3875,684" coordsize="1142,0" path="m3875,684r1142,e" filled="f" strokecolor="#a6a6a6" strokeweight=".58pt">
              <v:path arrowok="t"/>
            </v:shape>
            <v:shape id="_x0000_s1083" style="position:absolute;left:5027;top:684;width:1145;height:0" coordorigin="5027,684" coordsize="1145,0" path="m5027,684r1144,e" filled="f" strokecolor="#a6a6a6" strokeweight=".58pt">
              <v:path arrowok="t"/>
            </v:shape>
            <v:shape id="_x0000_s1082" style="position:absolute;left:6181;top:684;width:1145;height:0" coordorigin="6181,684" coordsize="1145,0" path="m6181,684r1145,e" filled="f" strokecolor="#a6a6a6" strokeweight=".58pt">
              <v:path arrowok="t"/>
            </v:shape>
            <v:shape id="_x0000_s1081" style="position:absolute;left:7336;top:684;width:1145;height:0" coordorigin="7336,684" coordsize="1145,0" path="m7336,684r1145,e" filled="f" strokecolor="#a6a6a6" strokeweight=".58pt">
              <v:path arrowok="t"/>
            </v:shape>
            <v:shape id="_x0000_s1080" style="position:absolute;left:8490;top:684;width:1143;height:0" coordorigin="8490,684" coordsize="1143,0" path="m8490,684r1143,e" filled="f" strokecolor="#a6a6a6" strokeweight=".58pt">
              <v:path arrowok="t"/>
            </v:shape>
            <v:shape id="_x0000_s1079" style="position:absolute;left:9643;top:684;width:1150;height:0" coordorigin="9643,684" coordsize="1150,0" path="m9643,684r1149,e" filled="f" strokecolor="#a6a6a6" strokeweight=".58pt">
              <v:path arrowok="t"/>
            </v:shape>
            <v:shape id="_x0000_s1078" style="position:absolute;left:1450;top:1236;width:2415;height:538" coordorigin="1450,1236" coordsize="2415,538" path="m1450,1774r2415,l3865,1236r-2415,l1450,1774xe" fillcolor="#f1f1f1" stroked="f">
              <v:path arrowok="t"/>
            </v:shape>
            <v:shape id="_x0000_s1077" style="position:absolute;left:1553;top:1236;width:2208;height:269" coordorigin="1553,1236" coordsize="2208,269" path="m1553,1505r2208,l3761,1236r-2208,l1553,1505xe" fillcolor="#f1f1f1" stroked="f">
              <v:path arrowok="t"/>
            </v:shape>
            <v:shape id="_x0000_s1076" style="position:absolute;left:1553;top:1505;width:2208;height:269" coordorigin="1553,1505" coordsize="2208,269" path="m1553,1774r2208,l3761,1505r-2208,l1553,1774xe" fillcolor="#f1f1f1" stroked="f">
              <v:path arrowok="t"/>
            </v:shape>
            <v:shape id="_x0000_s1075" style="position:absolute;left:1450;top:1231;width:2415;height:0" coordorigin="1450,1231" coordsize="2415,0" path="m1450,1231r2415,e" filled="f" strokecolor="#a6a6a6" strokeweight=".58pt">
              <v:path arrowok="t"/>
            </v:shape>
            <v:shape id="_x0000_s1074" style="position:absolute;left:3875;top:1231;width:1142;height:0" coordorigin="3875,1231" coordsize="1142,0" path="m3875,1231r1142,e" filled="f" strokecolor="#a6a6a6" strokeweight=".58pt">
              <v:path arrowok="t"/>
            </v:shape>
            <v:shape id="_x0000_s1073" style="position:absolute;left:5027;top:1231;width:1145;height:0" coordorigin="5027,1231" coordsize="1145,0" path="m5027,1231r1144,e" filled="f" strokecolor="#a6a6a6" strokeweight=".58pt">
              <v:path arrowok="t"/>
            </v:shape>
            <v:shape id="_x0000_s1072" style="position:absolute;left:6181;top:1231;width:1145;height:0" coordorigin="6181,1231" coordsize="1145,0" path="m6181,1231r1145,e" filled="f" strokecolor="#a6a6a6" strokeweight=".58pt">
              <v:path arrowok="t"/>
            </v:shape>
            <v:shape id="_x0000_s1071" style="position:absolute;left:7336;top:1231;width:1145;height:0" coordorigin="7336,1231" coordsize="1145,0" path="m7336,1231r1145,e" filled="f" strokecolor="#a6a6a6" strokeweight=".58pt">
              <v:path arrowok="t"/>
            </v:shape>
            <v:shape id="_x0000_s1070" style="position:absolute;left:8490;top:1231;width:1143;height:0" coordorigin="8490,1231" coordsize="1143,0" path="m8490,1231r1143,e" filled="f" strokecolor="#a6a6a6" strokeweight=".58pt">
              <v:path arrowok="t"/>
            </v:shape>
            <v:shape id="_x0000_s1069" style="position:absolute;left:9643;top:1231;width:1150;height:0" coordorigin="9643,1231" coordsize="1150,0" path="m9643,1231r1149,e" filled="f" strokecolor="#a6a6a6" strokeweight=".58pt">
              <v:path arrowok="t"/>
            </v:shape>
            <v:shape id="_x0000_s1068" style="position:absolute;left:1450;top:1783;width:2415;height:303" coordorigin="1450,1783" coordsize="2415,303" path="m1450,2086r2415,l3865,1783r-2415,l1450,2086xe" fillcolor="#f1f1f1" stroked="f">
              <v:path arrowok="t"/>
            </v:shape>
            <v:shape id="_x0000_s1067" style="position:absolute;left:1553;top:1800;width:2208;height:269" coordorigin="1553,1800" coordsize="2208,269" path="m1553,2069r2208,l3761,1800r-2208,l1553,2069xe" fillcolor="#f1f1f1" stroked="f">
              <v:path arrowok="t"/>
            </v:shape>
            <v:shape id="_x0000_s1066" style="position:absolute;left:1450;top:1778;width:2415;height:0" coordorigin="1450,1778" coordsize="2415,0" path="m1450,1778r2415,e" filled="f" strokecolor="#a6a6a6" strokeweight=".58pt">
              <v:path arrowok="t"/>
            </v:shape>
            <v:shape id="_x0000_s1065" style="position:absolute;left:3875;top:1778;width:1142;height:0" coordorigin="3875,1778" coordsize="1142,0" path="m3875,1778r1142,e" filled="f" strokecolor="#a6a6a6" strokeweight=".58pt">
              <v:path arrowok="t"/>
            </v:shape>
            <v:shape id="_x0000_s1064" style="position:absolute;left:5027;top:1778;width:1145;height:0" coordorigin="5027,1778" coordsize="1145,0" path="m5027,1778r1144,e" filled="f" strokecolor="#a6a6a6" strokeweight=".58pt">
              <v:path arrowok="t"/>
            </v:shape>
            <v:shape id="_x0000_s1063" style="position:absolute;left:6181;top:1778;width:1145;height:0" coordorigin="6181,1778" coordsize="1145,0" path="m6181,1778r1145,e" filled="f" strokecolor="#a6a6a6" strokeweight=".58pt">
              <v:path arrowok="t"/>
            </v:shape>
            <v:shape id="_x0000_s1062" style="position:absolute;left:7336;top:1778;width:1145;height:0" coordorigin="7336,1778" coordsize="1145,0" path="m7336,1778r1145,e" filled="f" strokecolor="#a6a6a6" strokeweight=".58pt">
              <v:path arrowok="t"/>
            </v:shape>
            <v:shape id="_x0000_s1061" style="position:absolute;left:8490;top:1778;width:1143;height:0" coordorigin="8490,1778" coordsize="1143,0" path="m8490,1778r1143,e" filled="f" strokecolor="#a6a6a6" strokeweight=".58pt">
              <v:path arrowok="t"/>
            </v:shape>
            <v:shape id="_x0000_s1060" style="position:absolute;left:9643;top:1778;width:1150;height:0" coordorigin="9643,1778" coordsize="1150,0" path="m9643,1778r1149,e" filled="f" strokecolor="#a6a6a6" strokeweight=".58pt">
              <v:path arrowok="t"/>
            </v:shape>
            <v:shape id="_x0000_s1059" style="position:absolute;left:1450;top:2096;width:2415;height:302" coordorigin="1450,2096" coordsize="2415,302" path="m1450,2398r2415,l3865,2096r-2415,l1450,2398xe" fillcolor="#f1f1f1" stroked="f">
              <v:path arrowok="t"/>
            </v:shape>
            <v:shape id="_x0000_s1058" style="position:absolute;left:1553;top:2112;width:2208;height:269" coordorigin="1553,2112" coordsize="2208,269" path="m1553,2381r2208,l3761,2112r-2208,l1553,2381xe" fillcolor="#f1f1f1" stroked="f">
              <v:path arrowok="t"/>
            </v:shape>
            <v:shape id="_x0000_s1057" style="position:absolute;left:1450;top:2091;width:2415;height:0" coordorigin="1450,2091" coordsize="2415,0" path="m1450,2091r2415,e" filled="f" strokecolor="#a6a6a6" strokeweight=".58pt">
              <v:path arrowok="t"/>
            </v:shape>
            <v:shape id="_x0000_s1056" style="position:absolute;left:3875;top:2091;width:1142;height:0" coordorigin="3875,2091" coordsize="1142,0" path="m3875,2091r1142,e" filled="f" strokecolor="#a6a6a6" strokeweight=".58pt">
              <v:path arrowok="t"/>
            </v:shape>
            <v:shape id="_x0000_s1055" style="position:absolute;left:5027;top:2091;width:1145;height:0" coordorigin="5027,2091" coordsize="1145,0" path="m5027,2091r1144,e" filled="f" strokecolor="#a6a6a6" strokeweight=".58pt">
              <v:path arrowok="t"/>
            </v:shape>
            <v:shape id="_x0000_s1054" style="position:absolute;left:6181;top:2091;width:1145;height:0" coordorigin="6181,2091" coordsize="1145,0" path="m6181,2091r1145,e" filled="f" strokecolor="#a6a6a6" strokeweight=".58pt">
              <v:path arrowok="t"/>
            </v:shape>
            <v:shape id="_x0000_s1053" style="position:absolute;left:7336;top:2091;width:1145;height:0" coordorigin="7336,2091" coordsize="1145,0" path="m7336,2091r1145,e" filled="f" strokecolor="#a6a6a6" strokeweight=".58pt">
              <v:path arrowok="t"/>
            </v:shape>
            <v:shape id="_x0000_s1052" style="position:absolute;left:8490;top:2091;width:1143;height:0" coordorigin="8490,2091" coordsize="1143,0" path="m8490,2091r1143,e" filled="f" strokecolor="#a6a6a6" strokeweight=".58pt">
              <v:path arrowok="t"/>
            </v:shape>
            <v:shape id="_x0000_s1051" style="position:absolute;left:9643;top:2091;width:1150;height:0" coordorigin="9643,2091" coordsize="1150,0" path="m9643,2091r1149,e" filled="f" strokecolor="#a6a6a6" strokeweight=".58pt">
              <v:path arrowok="t"/>
            </v:shape>
            <v:shape id="_x0000_s1050" style="position:absolute;left:1450;top:2408;width:2415;height:302" coordorigin="1450,2408" coordsize="2415,302" path="m1450,2710r2415,l3865,2408r-2415,l1450,2710xe" fillcolor="#f1f1f1" stroked="f">
              <v:path arrowok="t"/>
            </v:shape>
            <v:shape id="_x0000_s1049" style="position:absolute;left:1553;top:2424;width:2208;height:269" coordorigin="1553,2424" coordsize="2208,269" path="m1553,2693r2208,l3761,2424r-2208,l1553,2693xe" fillcolor="#f1f1f1" stroked="f">
              <v:path arrowok="t"/>
            </v:shape>
            <v:shape id="_x0000_s1048" style="position:absolute;left:1450;top:2403;width:2415;height:0" coordorigin="1450,2403" coordsize="2415,0" path="m1450,2403r2415,e" filled="f" strokecolor="#a6a6a6" strokeweight=".58pt">
              <v:path arrowok="t"/>
            </v:shape>
            <v:shape id="_x0000_s1047" style="position:absolute;left:3875;top:2403;width:1142;height:0" coordorigin="3875,2403" coordsize="1142,0" path="m3875,2403r1142,e" filled="f" strokecolor="#a6a6a6" strokeweight=".58pt">
              <v:path arrowok="t"/>
            </v:shape>
            <v:shape id="_x0000_s1046" style="position:absolute;left:5027;top:2403;width:1145;height:0" coordorigin="5027,2403" coordsize="1145,0" path="m5027,2403r1144,e" filled="f" strokecolor="#a6a6a6" strokeweight=".58pt">
              <v:path arrowok="t"/>
            </v:shape>
            <v:shape id="_x0000_s1045" style="position:absolute;left:6181;top:2403;width:1145;height:0" coordorigin="6181,2403" coordsize="1145,0" path="m6181,2403r1145,e" filled="f" strokecolor="#a6a6a6" strokeweight=".58pt">
              <v:path arrowok="t"/>
            </v:shape>
            <v:shape id="_x0000_s1044" style="position:absolute;left:7336;top:2403;width:1145;height:0" coordorigin="7336,2403" coordsize="1145,0" path="m7336,2403r1145,e" filled="f" strokecolor="#a6a6a6" strokeweight=".58pt">
              <v:path arrowok="t"/>
            </v:shape>
            <v:shape id="_x0000_s1043" style="position:absolute;left:8490;top:2403;width:1143;height:0" coordorigin="8490,2403" coordsize="1143,0" path="m8490,2403r1143,e" filled="f" strokecolor="#a6a6a6" strokeweight=".58pt">
              <v:path arrowok="t"/>
            </v:shape>
            <v:shape id="_x0000_s1042" style="position:absolute;left:9643;top:2403;width:1150;height:0" coordorigin="9643,2403" coordsize="1150,0" path="m9643,2403r1149,e" filled="f" strokecolor="#a6a6a6" strokeweight=".58pt">
              <v:path arrowok="t"/>
            </v:shape>
            <v:shape id="_x0000_s1041" style="position:absolute;left:1445;top:-449;width:0;height:3168" coordorigin="1445,-449" coordsize="0,3168" path="m1445,-449r,3169e" filled="f" strokecolor="#a6a6a6" strokeweight=".58pt">
              <v:path arrowok="t"/>
            </v:shape>
            <v:shape id="_x0000_s1040" style="position:absolute;left:1450;top:2715;width:2415;height:0" coordorigin="1450,2715" coordsize="2415,0" path="m1450,2715r2415,e" filled="f" strokecolor="#a6a6a6" strokeweight=".58pt">
              <v:path arrowok="t"/>
            </v:shape>
            <v:shape id="_x0000_s1039" style="position:absolute;left:3870;top:-449;width:0;height:3168" coordorigin="3870,-449" coordsize="0,3168" path="m3870,-449r,3169e" filled="f" strokecolor="#a6a6a6" strokeweight=".58pt">
              <v:path arrowok="t"/>
            </v:shape>
            <v:shape id="_x0000_s1038" style="position:absolute;left:3875;top:2715;width:1142;height:0" coordorigin="3875,2715" coordsize="1142,0" path="m3875,2715r1142,e" filled="f" strokecolor="#a6a6a6" strokeweight=".58pt">
              <v:path arrowok="t"/>
            </v:shape>
            <v:shape id="_x0000_s1037" style="position:absolute;left:5022;top:-137;width:0;height:2856" coordorigin="5022,-137" coordsize="0,2856" path="m5022,-137r,2857e" filled="f" strokecolor="#a6a6a6" strokeweight=".58pt">
              <v:path arrowok="t"/>
            </v:shape>
            <v:shape id="_x0000_s1036" style="position:absolute;left:5027;top:2715;width:1145;height:0" coordorigin="5027,2715" coordsize="1145,0" path="m5027,2715r1144,e" filled="f" strokecolor="#a6a6a6" strokeweight=".58pt">
              <v:path arrowok="t"/>
            </v:shape>
            <v:shape id="_x0000_s1035" style="position:absolute;left:6176;top:-137;width:0;height:2856" coordorigin="6176,-137" coordsize="0,2856" path="m6176,-137r,2857e" filled="f" strokecolor="#a6a6a6" strokeweight=".58pt">
              <v:path arrowok="t"/>
            </v:shape>
            <v:shape id="_x0000_s1034" style="position:absolute;left:6181;top:2715;width:1145;height:0" coordorigin="6181,2715" coordsize="1145,0" path="m6181,2715r1145,e" filled="f" strokecolor="#a6a6a6" strokeweight=".58pt">
              <v:path arrowok="t"/>
            </v:shape>
            <v:shape id="_x0000_s1033" style="position:absolute;left:7331;top:-137;width:0;height:2856" coordorigin="7331,-137" coordsize="0,2856" path="m7331,-137r,2857e" filled="f" strokecolor="#a6a6a6" strokeweight=".58pt">
              <v:path arrowok="t"/>
            </v:shape>
            <v:shape id="_x0000_s1032" style="position:absolute;left:7336;top:2715;width:1145;height:0" coordorigin="7336,2715" coordsize="1145,0" path="m7336,2715r1145,e" filled="f" strokecolor="#a6a6a6" strokeweight=".58pt">
              <v:path arrowok="t"/>
            </v:shape>
            <v:shape id="_x0000_s1031" style="position:absolute;left:8485;top:-137;width:0;height:2856" coordorigin="8485,-137" coordsize="0,2856" path="m8485,-137r,2857e" filled="f" strokecolor="#a6a6a6" strokeweight=".58pt">
              <v:path arrowok="t"/>
            </v:shape>
            <v:shape id="_x0000_s1030" style="position:absolute;left:8490;top:2715;width:1143;height:0" coordorigin="8490,2715" coordsize="1143,0" path="m8490,2715r1143,e" filled="f" strokecolor="#a6a6a6" strokeweight=".58pt">
              <v:path arrowok="t"/>
            </v:shape>
            <v:shape id="_x0000_s1029" style="position:absolute;left:9638;top:-137;width:0;height:2856" coordorigin="9638,-137" coordsize="0,2856" path="m9638,-137r,2857e" filled="f" strokecolor="#a6a6a6" strokeweight=".58pt">
              <v:path arrowok="t"/>
            </v:shape>
            <v:shape id="_x0000_s1028" style="position:absolute;left:9643;top:2715;width:1150;height:0" coordorigin="9643,2715" coordsize="1150,0" path="m9643,2715r1149,e" filled="f" strokecolor="#a6a6a6" strokeweight=".58pt">
              <v:path arrowok="t"/>
            </v:shape>
            <v:shape id="_x0000_s1027" style="position:absolute;left:10797;top:-449;width:0;height:3168" coordorigin="10797,-449" coordsize="0,3168" path="m10797,-449r,3169e" filled="f" strokecolor="#a6a6a6" strokeweight=".58pt">
              <v:path arrowok="t"/>
            </v:shape>
            <w10:wrap anchorx="page"/>
          </v:group>
        </w:pict>
      </w:r>
    </w:p>
    <w:p w:rsidR="0039122E" w:rsidRDefault="0039122E">
      <w:pPr>
        <w:spacing w:before="17" w:line="280" w:lineRule="exact"/>
        <w:rPr>
          <w:sz w:val="28"/>
          <w:szCs w:val="28"/>
        </w:rPr>
        <w:sectPr w:rsidR="0039122E">
          <w:headerReference w:type="default" r:id="rId10"/>
          <w:pgSz w:w="12240" w:h="15840"/>
          <w:pgMar w:top="1400" w:right="1320" w:bottom="280" w:left="1340" w:header="0" w:footer="0" w:gutter="0"/>
          <w:cols w:space="720"/>
        </w:sectPr>
      </w:pPr>
    </w:p>
    <w:p w:rsidR="0039122E" w:rsidRDefault="0039122E">
      <w:pPr>
        <w:spacing w:before="6" w:line="160" w:lineRule="exact"/>
        <w:rPr>
          <w:sz w:val="17"/>
          <w:szCs w:val="17"/>
        </w:rPr>
      </w:pPr>
    </w:p>
    <w:p w:rsidR="0039122E" w:rsidRDefault="0039122E">
      <w:pPr>
        <w:spacing w:line="200" w:lineRule="exact"/>
      </w:pPr>
    </w:p>
    <w:p w:rsidR="0039122E" w:rsidRDefault="0039122E">
      <w:pPr>
        <w:spacing w:line="200" w:lineRule="exact"/>
      </w:pPr>
    </w:p>
    <w:p w:rsidR="0039122E" w:rsidRDefault="000A5F8F">
      <w:pPr>
        <w:spacing w:line="180" w:lineRule="exact"/>
        <w:ind w:left="213" w:right="-53"/>
        <w:rPr>
          <w:rFonts w:ascii="Calibri" w:eastAsia="Calibri" w:hAnsi="Calibri" w:cs="Calibri"/>
          <w:sz w:val="22"/>
          <w:szCs w:val="22"/>
        </w:rPr>
      </w:pPr>
      <w:r>
        <w:rPr>
          <w:rFonts w:ascii="Calibri" w:eastAsia="Calibri" w:hAnsi="Calibri" w:cs="Calibri"/>
          <w:b/>
          <w:color w:val="FFFFFF"/>
          <w:position w:val="-7"/>
          <w:sz w:val="22"/>
          <w:szCs w:val="22"/>
        </w:rPr>
        <w:t>Products</w:t>
      </w:r>
    </w:p>
    <w:p w:rsidR="0039122E" w:rsidRDefault="000A5F8F">
      <w:pPr>
        <w:spacing w:before="6" w:line="100" w:lineRule="exact"/>
        <w:rPr>
          <w:sz w:val="10"/>
          <w:szCs w:val="10"/>
        </w:rPr>
      </w:pPr>
      <w:r>
        <w:br w:type="column"/>
      </w:r>
    </w:p>
    <w:p w:rsidR="0039122E" w:rsidRDefault="0039122E">
      <w:pPr>
        <w:spacing w:line="200" w:lineRule="exact"/>
      </w:pPr>
    </w:p>
    <w:p w:rsidR="0039122E" w:rsidRDefault="000A5F8F">
      <w:pPr>
        <w:spacing w:line="260" w:lineRule="atLeast"/>
        <w:ind w:left="197" w:right="-40" w:hanging="197"/>
        <w:rPr>
          <w:rFonts w:ascii="Calibri" w:eastAsia="Calibri" w:hAnsi="Calibri" w:cs="Calibri"/>
          <w:sz w:val="22"/>
          <w:szCs w:val="22"/>
        </w:rPr>
      </w:pPr>
      <w:r>
        <w:rPr>
          <w:rFonts w:ascii="Calibri" w:eastAsia="Calibri" w:hAnsi="Calibri" w:cs="Calibri"/>
          <w:color w:val="FFFFFF"/>
          <w:sz w:val="22"/>
          <w:szCs w:val="22"/>
        </w:rPr>
        <w:t>Chandann agore</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right="-53"/>
        <w:rPr>
          <w:rFonts w:ascii="Calibri" w:eastAsia="Calibri" w:hAnsi="Calibri" w:cs="Calibri"/>
          <w:sz w:val="22"/>
          <w:szCs w:val="22"/>
        </w:rPr>
      </w:pPr>
      <w:r>
        <w:rPr>
          <w:rFonts w:ascii="Calibri" w:eastAsia="Calibri" w:hAnsi="Calibri" w:cs="Calibri"/>
          <w:color w:val="FFFFFF"/>
          <w:sz w:val="22"/>
          <w:szCs w:val="22"/>
        </w:rPr>
        <w:t>Howrah</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right="-53"/>
        <w:rPr>
          <w:rFonts w:ascii="Calibri" w:eastAsia="Calibri" w:hAnsi="Calibri" w:cs="Calibri"/>
          <w:sz w:val="22"/>
          <w:szCs w:val="22"/>
        </w:rPr>
      </w:pPr>
      <w:r>
        <w:rPr>
          <w:rFonts w:ascii="Calibri" w:eastAsia="Calibri" w:hAnsi="Calibri" w:cs="Calibri"/>
          <w:color w:val="FFFFFF"/>
          <w:sz w:val="22"/>
          <w:szCs w:val="22"/>
        </w:rPr>
        <w:t>Hugli</w:t>
      </w:r>
    </w:p>
    <w:p w:rsidR="0039122E" w:rsidRDefault="000A5F8F">
      <w:pPr>
        <w:spacing w:before="12"/>
        <w:rPr>
          <w:rFonts w:ascii="Calibri" w:eastAsia="Calibri" w:hAnsi="Calibri" w:cs="Calibri"/>
          <w:sz w:val="22"/>
          <w:szCs w:val="22"/>
        </w:rPr>
      </w:pPr>
      <w:r>
        <w:br w:type="column"/>
      </w:r>
      <w:r>
        <w:rPr>
          <w:rFonts w:ascii="Calibri" w:eastAsia="Calibri" w:hAnsi="Calibri" w:cs="Calibri"/>
          <w:b/>
          <w:color w:val="FFFFFF"/>
          <w:sz w:val="22"/>
          <w:szCs w:val="22"/>
        </w:rPr>
        <w:t>Depots</w:t>
      </w:r>
    </w:p>
    <w:p w:rsidR="0039122E" w:rsidRDefault="0039122E">
      <w:pPr>
        <w:spacing w:before="1" w:line="160" w:lineRule="exact"/>
        <w:rPr>
          <w:sz w:val="16"/>
          <w:szCs w:val="16"/>
        </w:rPr>
      </w:pPr>
    </w:p>
    <w:p w:rsidR="0039122E" w:rsidRDefault="000A5F8F">
      <w:pPr>
        <w:ind w:left="566" w:right="-53"/>
        <w:rPr>
          <w:rFonts w:ascii="Calibri" w:eastAsia="Calibri" w:hAnsi="Calibri" w:cs="Calibri"/>
          <w:sz w:val="22"/>
          <w:szCs w:val="22"/>
        </w:rPr>
      </w:pPr>
      <w:r>
        <w:rPr>
          <w:rFonts w:ascii="Calibri" w:eastAsia="Calibri" w:hAnsi="Calibri" w:cs="Calibri"/>
          <w:color w:val="FFFFFF"/>
          <w:sz w:val="22"/>
          <w:szCs w:val="22"/>
        </w:rPr>
        <w:t>Kolkata</w:t>
      </w:r>
    </w:p>
    <w:p w:rsidR="0039122E" w:rsidRDefault="000A5F8F">
      <w:pPr>
        <w:spacing w:line="200" w:lineRule="exact"/>
      </w:pPr>
      <w:r>
        <w:br w:type="column"/>
      </w:r>
    </w:p>
    <w:p w:rsidR="0039122E" w:rsidRDefault="0039122E">
      <w:pPr>
        <w:spacing w:before="2" w:line="240" w:lineRule="exact"/>
        <w:rPr>
          <w:sz w:val="24"/>
          <w:szCs w:val="24"/>
        </w:rPr>
      </w:pPr>
    </w:p>
    <w:p w:rsidR="0039122E" w:rsidRDefault="000A5F8F">
      <w:pPr>
        <w:ind w:right="-53"/>
        <w:rPr>
          <w:rFonts w:ascii="Calibri" w:eastAsia="Calibri" w:hAnsi="Calibri" w:cs="Calibri"/>
          <w:sz w:val="22"/>
          <w:szCs w:val="22"/>
        </w:rPr>
      </w:pPr>
      <w:r>
        <w:rPr>
          <w:rFonts w:ascii="Calibri" w:eastAsia="Calibri" w:hAnsi="Calibri" w:cs="Calibri"/>
          <w:color w:val="FFFFFF"/>
          <w:sz w:val="22"/>
          <w:szCs w:val="22"/>
        </w:rPr>
        <w:t>Nadia</w:t>
      </w:r>
    </w:p>
    <w:p w:rsidR="0039122E" w:rsidRDefault="000A5F8F">
      <w:pPr>
        <w:spacing w:before="7" w:line="100" w:lineRule="exact"/>
        <w:rPr>
          <w:sz w:val="10"/>
          <w:szCs w:val="10"/>
        </w:rPr>
      </w:pPr>
      <w:r>
        <w:br w:type="column"/>
      </w:r>
    </w:p>
    <w:p w:rsidR="0039122E" w:rsidRDefault="0039122E">
      <w:pPr>
        <w:spacing w:line="200" w:lineRule="exact"/>
      </w:pPr>
    </w:p>
    <w:p w:rsidR="0039122E" w:rsidRDefault="000A5F8F">
      <w:pPr>
        <w:ind w:left="7"/>
        <w:rPr>
          <w:rFonts w:ascii="Calibri" w:eastAsia="Calibri" w:hAnsi="Calibri" w:cs="Calibri"/>
          <w:sz w:val="22"/>
          <w:szCs w:val="22"/>
        </w:rPr>
      </w:pPr>
      <w:r>
        <w:rPr>
          <w:rFonts w:ascii="Calibri" w:eastAsia="Calibri" w:hAnsi="Calibri" w:cs="Calibri"/>
          <w:color w:val="FFFFFF"/>
          <w:sz w:val="22"/>
          <w:szCs w:val="22"/>
        </w:rPr>
        <w:t>North 24</w:t>
      </w:r>
    </w:p>
    <w:p w:rsidR="0039122E" w:rsidRDefault="000A5F8F">
      <w:pPr>
        <w:spacing w:line="180" w:lineRule="exact"/>
        <w:rPr>
          <w:rFonts w:ascii="Calibri" w:eastAsia="Calibri" w:hAnsi="Calibri" w:cs="Calibri"/>
          <w:sz w:val="22"/>
          <w:szCs w:val="22"/>
        </w:rPr>
        <w:sectPr w:rsidR="0039122E">
          <w:type w:val="continuous"/>
          <w:pgSz w:w="12240" w:h="15840"/>
          <w:pgMar w:top="1480" w:right="1320" w:bottom="280" w:left="1340" w:header="720" w:footer="720" w:gutter="0"/>
          <w:cols w:num="7" w:space="720" w:equalWidth="0">
            <w:col w:w="1021" w:space="1631"/>
            <w:col w:w="906" w:space="344"/>
            <w:col w:w="711" w:space="571"/>
            <w:col w:w="457" w:space="25"/>
            <w:col w:w="1233" w:space="562"/>
            <w:col w:w="519" w:space="489"/>
            <w:col w:w="1111"/>
          </w:cols>
        </w:sectPr>
      </w:pPr>
      <w:r>
        <w:rPr>
          <w:rFonts w:ascii="Calibri" w:eastAsia="Calibri" w:hAnsi="Calibri" w:cs="Calibri"/>
          <w:color w:val="FFFFFF"/>
          <w:position w:val="-7"/>
          <w:sz w:val="22"/>
          <w:szCs w:val="22"/>
        </w:rPr>
        <w:t>Parganas</w:t>
      </w:r>
    </w:p>
    <w:p w:rsidR="0039122E" w:rsidRDefault="0039122E">
      <w:pPr>
        <w:spacing w:before="19" w:line="260" w:lineRule="exact"/>
        <w:rPr>
          <w:sz w:val="26"/>
          <w:szCs w:val="26"/>
        </w:rPr>
      </w:pPr>
    </w:p>
    <w:p w:rsidR="0039122E" w:rsidRDefault="000A5F8F">
      <w:pPr>
        <w:spacing w:line="180" w:lineRule="exact"/>
        <w:ind w:left="213" w:right="-53"/>
        <w:rPr>
          <w:rFonts w:ascii="Calibri" w:eastAsia="Calibri" w:hAnsi="Calibri" w:cs="Calibri"/>
          <w:sz w:val="22"/>
          <w:szCs w:val="22"/>
        </w:rPr>
      </w:pPr>
      <w:r>
        <w:rPr>
          <w:rFonts w:ascii="Calibri" w:eastAsia="Calibri" w:hAnsi="Calibri" w:cs="Calibri"/>
          <w:position w:val="-7"/>
          <w:sz w:val="22"/>
          <w:szCs w:val="22"/>
        </w:rPr>
        <w:t>Natural      Sour      Apple</w:t>
      </w:r>
    </w:p>
    <w:p w:rsidR="0039122E" w:rsidRDefault="000A5F8F">
      <w:pPr>
        <w:ind w:right="-53"/>
        <w:rPr>
          <w:rFonts w:ascii="Calibri" w:eastAsia="Calibri" w:hAnsi="Calibri" w:cs="Calibri"/>
          <w:sz w:val="22"/>
          <w:szCs w:val="22"/>
        </w:rPr>
      </w:pPr>
      <w:r>
        <w:br w:type="column"/>
      </w:r>
      <w:r>
        <w:rPr>
          <w:rFonts w:ascii="Calibri" w:eastAsia="Calibri" w:hAnsi="Calibri" w:cs="Calibri"/>
          <w:color w:val="FFFFFF"/>
          <w:sz w:val="22"/>
          <w:szCs w:val="22"/>
        </w:rPr>
        <w:t>Depot</w:t>
      </w:r>
    </w:p>
    <w:p w:rsidR="0039122E" w:rsidRDefault="000A5F8F">
      <w:pPr>
        <w:spacing w:line="120" w:lineRule="exact"/>
        <w:ind w:right="-53"/>
        <w:rPr>
          <w:rFonts w:ascii="Calibri" w:eastAsia="Calibri" w:hAnsi="Calibri" w:cs="Calibri"/>
          <w:sz w:val="22"/>
          <w:szCs w:val="22"/>
        </w:rPr>
      </w:pPr>
      <w:r>
        <w:br w:type="column"/>
      </w:r>
      <w:r>
        <w:rPr>
          <w:rFonts w:ascii="Calibri" w:eastAsia="Calibri" w:hAnsi="Calibri" w:cs="Calibri"/>
          <w:color w:val="FFFFFF"/>
          <w:position w:val="3"/>
          <w:sz w:val="22"/>
          <w:szCs w:val="22"/>
        </w:rPr>
        <w:t>Depot</w:t>
      </w:r>
    </w:p>
    <w:p w:rsidR="0039122E" w:rsidRDefault="000A5F8F">
      <w:pPr>
        <w:spacing w:line="120" w:lineRule="exact"/>
        <w:ind w:right="-53"/>
        <w:rPr>
          <w:rFonts w:ascii="Calibri" w:eastAsia="Calibri" w:hAnsi="Calibri" w:cs="Calibri"/>
          <w:sz w:val="22"/>
          <w:szCs w:val="22"/>
        </w:rPr>
      </w:pPr>
      <w:r>
        <w:br w:type="column"/>
      </w:r>
      <w:r>
        <w:rPr>
          <w:rFonts w:ascii="Calibri" w:eastAsia="Calibri" w:hAnsi="Calibri" w:cs="Calibri"/>
          <w:color w:val="FFFFFF"/>
          <w:position w:val="3"/>
          <w:sz w:val="22"/>
          <w:szCs w:val="22"/>
        </w:rPr>
        <w:t>Depot</w:t>
      </w:r>
    </w:p>
    <w:p w:rsidR="0039122E" w:rsidRDefault="000A5F8F">
      <w:pPr>
        <w:spacing w:line="120" w:lineRule="exact"/>
        <w:ind w:right="-53"/>
        <w:rPr>
          <w:rFonts w:ascii="Calibri" w:eastAsia="Calibri" w:hAnsi="Calibri" w:cs="Calibri"/>
          <w:sz w:val="22"/>
          <w:szCs w:val="22"/>
        </w:rPr>
      </w:pPr>
      <w:r>
        <w:br w:type="column"/>
      </w:r>
      <w:r>
        <w:rPr>
          <w:rFonts w:ascii="Calibri" w:eastAsia="Calibri" w:hAnsi="Calibri" w:cs="Calibri"/>
          <w:color w:val="FFFFFF"/>
          <w:position w:val="3"/>
          <w:sz w:val="22"/>
          <w:szCs w:val="22"/>
        </w:rPr>
        <w:t>Depot</w:t>
      </w:r>
    </w:p>
    <w:p w:rsidR="0039122E" w:rsidRDefault="000A5F8F">
      <w:pPr>
        <w:spacing w:line="120" w:lineRule="exact"/>
        <w:ind w:right="-53"/>
        <w:rPr>
          <w:rFonts w:ascii="Calibri" w:eastAsia="Calibri" w:hAnsi="Calibri" w:cs="Calibri"/>
          <w:sz w:val="22"/>
          <w:szCs w:val="22"/>
        </w:rPr>
      </w:pPr>
      <w:r>
        <w:br w:type="column"/>
      </w:r>
      <w:r>
        <w:rPr>
          <w:rFonts w:ascii="Calibri" w:eastAsia="Calibri" w:hAnsi="Calibri" w:cs="Calibri"/>
          <w:color w:val="FFFFFF"/>
          <w:position w:val="3"/>
          <w:sz w:val="22"/>
          <w:szCs w:val="22"/>
        </w:rPr>
        <w:t>Depot</w:t>
      </w:r>
    </w:p>
    <w:p w:rsidR="0039122E" w:rsidRDefault="000A5F8F">
      <w:pPr>
        <w:rPr>
          <w:rFonts w:ascii="Calibri" w:eastAsia="Calibri" w:hAnsi="Calibri" w:cs="Calibri"/>
          <w:sz w:val="22"/>
          <w:szCs w:val="22"/>
        </w:rPr>
        <w:sectPr w:rsidR="0039122E">
          <w:type w:val="continuous"/>
          <w:pgSz w:w="12240" w:h="15840"/>
          <w:pgMar w:top="1480" w:right="1320" w:bottom="280" w:left="1340" w:header="720" w:footer="720" w:gutter="0"/>
          <w:cols w:num="7" w:space="720" w:equalWidth="0">
            <w:col w:w="2421" w:space="409"/>
            <w:col w:w="552" w:space="603"/>
            <w:col w:w="552" w:space="603"/>
            <w:col w:w="552" w:space="603"/>
            <w:col w:w="552" w:space="603"/>
            <w:col w:w="552" w:space="603"/>
            <w:col w:w="975"/>
          </w:cols>
        </w:sectPr>
      </w:pPr>
      <w:r>
        <w:br w:type="column"/>
      </w:r>
      <w:r>
        <w:rPr>
          <w:rFonts w:ascii="Calibri" w:eastAsia="Calibri" w:hAnsi="Calibri" w:cs="Calibri"/>
          <w:color w:val="FFFFFF"/>
          <w:sz w:val="22"/>
          <w:szCs w:val="22"/>
        </w:rPr>
        <w:t>Depot</w:t>
      </w:r>
    </w:p>
    <w:p w:rsidR="0039122E" w:rsidRDefault="000A5F8F">
      <w:pPr>
        <w:spacing w:line="340" w:lineRule="exact"/>
        <w:ind w:left="213"/>
        <w:rPr>
          <w:rFonts w:ascii="Calibri" w:eastAsia="Calibri" w:hAnsi="Calibri" w:cs="Calibri"/>
          <w:sz w:val="22"/>
          <w:szCs w:val="22"/>
        </w:rPr>
      </w:pPr>
      <w:r>
        <w:rPr>
          <w:rFonts w:ascii="Calibri" w:eastAsia="Calibri" w:hAnsi="Calibri" w:cs="Calibri"/>
          <w:position w:val="-2"/>
          <w:sz w:val="22"/>
          <w:szCs w:val="22"/>
        </w:rPr>
        <w:t xml:space="preserve">Cocktail 3.2 litres                          </w:t>
      </w:r>
      <w:r>
        <w:rPr>
          <w:rFonts w:ascii="Calibri" w:eastAsia="Calibri" w:hAnsi="Calibri" w:cs="Calibri"/>
          <w:position w:val="12"/>
          <w:sz w:val="22"/>
          <w:szCs w:val="22"/>
        </w:rPr>
        <w:t>6                     8                     6                     2                     5                    10</w:t>
      </w:r>
    </w:p>
    <w:p w:rsidR="0039122E" w:rsidRDefault="000A5F8F">
      <w:pPr>
        <w:spacing w:before="10" w:line="220" w:lineRule="exact"/>
        <w:ind w:left="213"/>
        <w:rPr>
          <w:rFonts w:ascii="Calibri" w:eastAsia="Calibri" w:hAnsi="Calibri" w:cs="Calibri"/>
          <w:sz w:val="22"/>
          <w:szCs w:val="22"/>
        </w:rPr>
      </w:pPr>
      <w:r>
        <w:rPr>
          <w:rFonts w:ascii="Calibri" w:eastAsia="Calibri" w:hAnsi="Calibri" w:cs="Calibri"/>
          <w:position w:val="-3"/>
          <w:sz w:val="22"/>
          <w:szCs w:val="22"/>
        </w:rPr>
        <w:t>Penne     with     Roasted</w:t>
      </w:r>
    </w:p>
    <w:p w:rsidR="0039122E" w:rsidRDefault="000A5F8F">
      <w:pPr>
        <w:spacing w:line="300" w:lineRule="exact"/>
        <w:ind w:left="213"/>
        <w:rPr>
          <w:rFonts w:ascii="Calibri" w:eastAsia="Calibri" w:hAnsi="Calibri" w:cs="Calibri"/>
          <w:sz w:val="22"/>
          <w:szCs w:val="22"/>
        </w:rPr>
      </w:pPr>
      <w:r>
        <w:rPr>
          <w:rFonts w:ascii="Calibri" w:eastAsia="Calibri" w:hAnsi="Calibri" w:cs="Calibri"/>
          <w:position w:val="-1"/>
          <w:sz w:val="22"/>
          <w:szCs w:val="22"/>
        </w:rPr>
        <w:t xml:space="preserve">Vegetables 4.5 kg                        </w:t>
      </w:r>
      <w:r>
        <w:rPr>
          <w:rFonts w:ascii="Calibri" w:eastAsia="Calibri" w:hAnsi="Calibri" w:cs="Calibri"/>
          <w:position w:val="13"/>
          <w:sz w:val="22"/>
          <w:szCs w:val="22"/>
        </w:rPr>
        <w:t>11                   10                    6                    11                    4                     3</w:t>
      </w:r>
    </w:p>
    <w:p w:rsidR="0039122E" w:rsidRDefault="000A5F8F">
      <w:pPr>
        <w:spacing w:before="27"/>
        <w:ind w:left="213"/>
        <w:rPr>
          <w:rFonts w:ascii="Calibri" w:eastAsia="Calibri" w:hAnsi="Calibri" w:cs="Calibri"/>
          <w:sz w:val="22"/>
          <w:szCs w:val="22"/>
        </w:rPr>
      </w:pPr>
      <w:r>
        <w:rPr>
          <w:rFonts w:ascii="Calibri" w:eastAsia="Calibri" w:hAnsi="Calibri" w:cs="Calibri"/>
          <w:sz w:val="22"/>
          <w:szCs w:val="22"/>
        </w:rPr>
        <w:t>Pinapple Chunk 8 kg                     3                     6                     7                    10                    5                     3</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Sugar 5 kg                                     11                    8                     3                     8                    10                    2</w:t>
      </w:r>
    </w:p>
    <w:p w:rsidR="0039122E" w:rsidRDefault="000A5F8F">
      <w:pPr>
        <w:spacing w:before="43"/>
        <w:ind w:left="213"/>
        <w:rPr>
          <w:rFonts w:ascii="Calibri" w:eastAsia="Calibri" w:hAnsi="Calibri" w:cs="Calibri"/>
          <w:sz w:val="22"/>
          <w:szCs w:val="22"/>
        </w:rPr>
      </w:pPr>
      <w:r>
        <w:rPr>
          <w:rFonts w:ascii="Calibri" w:eastAsia="Calibri" w:hAnsi="Calibri" w:cs="Calibri"/>
          <w:sz w:val="22"/>
          <w:szCs w:val="22"/>
        </w:rPr>
        <w:t>Vintage 12 Yr Old 700ml              4                     3                     2                    10                   11                    6</w:t>
      </w:r>
    </w:p>
    <w:p w:rsidR="0039122E" w:rsidRDefault="0039122E">
      <w:pPr>
        <w:spacing w:line="200" w:lineRule="exact"/>
      </w:pPr>
    </w:p>
    <w:p w:rsidR="0039122E" w:rsidRDefault="0039122E">
      <w:pPr>
        <w:spacing w:before="4" w:line="240" w:lineRule="exact"/>
        <w:rPr>
          <w:sz w:val="24"/>
          <w:szCs w:val="24"/>
        </w:rPr>
      </w:pPr>
    </w:p>
    <w:p w:rsidR="0039122E" w:rsidRDefault="000A5F8F">
      <w:pPr>
        <w:spacing w:before="12"/>
        <w:ind w:left="100"/>
        <w:rPr>
          <w:rFonts w:ascii="Calibri" w:eastAsia="Calibri" w:hAnsi="Calibri" w:cs="Calibri"/>
          <w:sz w:val="22"/>
          <w:szCs w:val="22"/>
        </w:rPr>
      </w:pPr>
      <w:r>
        <w:rPr>
          <w:rFonts w:ascii="Calibri" w:eastAsia="Calibri" w:hAnsi="Calibri" w:cs="Calibri"/>
          <w:b/>
          <w:sz w:val="22"/>
          <w:szCs w:val="22"/>
          <w:u w:val="single" w:color="000000"/>
        </w:rPr>
        <w:t>Suggestions</w:t>
      </w:r>
    </w:p>
    <w:p w:rsidR="0039122E" w:rsidRDefault="0039122E">
      <w:pPr>
        <w:spacing w:before="5" w:line="160" w:lineRule="exact"/>
        <w:rPr>
          <w:sz w:val="16"/>
          <w:szCs w:val="16"/>
        </w:rPr>
      </w:pPr>
    </w:p>
    <w:p w:rsidR="0039122E" w:rsidRDefault="000A5F8F">
      <w:pPr>
        <w:tabs>
          <w:tab w:val="left" w:pos="460"/>
        </w:tabs>
        <w:spacing w:line="273" w:lineRule="auto"/>
        <w:ind w:left="460" w:right="78" w:hanging="360"/>
        <w:rPr>
          <w:rFonts w:ascii="Calibri" w:eastAsia="Calibri" w:hAnsi="Calibri" w:cs="Calibri"/>
          <w:sz w:val="22"/>
          <w:szCs w:val="22"/>
        </w:rPr>
      </w:pPr>
      <w:r>
        <w:rPr>
          <w:sz w:val="22"/>
          <w:szCs w:val="22"/>
        </w:rPr>
        <w:tab/>
      </w:r>
      <w:r>
        <w:rPr>
          <w:rFonts w:ascii="Calibri" w:eastAsia="Calibri" w:hAnsi="Calibri" w:cs="Calibri"/>
          <w:sz w:val="22"/>
          <w:szCs w:val="22"/>
        </w:rPr>
        <w:t>Stores should take measures to reduce this time and  to ensure that the stock is available for sale within 1-2 days after the orders are received from depot.</w:t>
      </w:r>
    </w:p>
    <w:p w:rsidR="0039122E" w:rsidRDefault="000A5F8F">
      <w:pPr>
        <w:tabs>
          <w:tab w:val="left" w:pos="460"/>
        </w:tabs>
        <w:spacing w:before="14" w:line="273" w:lineRule="auto"/>
        <w:ind w:left="460" w:right="76" w:hanging="360"/>
        <w:rPr>
          <w:rFonts w:ascii="Calibri" w:eastAsia="Calibri" w:hAnsi="Calibri" w:cs="Calibri"/>
          <w:sz w:val="22"/>
          <w:szCs w:val="22"/>
        </w:rPr>
      </w:pPr>
      <w:r>
        <w:rPr>
          <w:sz w:val="22"/>
          <w:szCs w:val="22"/>
        </w:rPr>
        <w:tab/>
      </w:r>
      <w:r>
        <w:rPr>
          <w:rFonts w:ascii="Calibri" w:eastAsia="Calibri" w:hAnsi="Calibri" w:cs="Calibri"/>
          <w:sz w:val="22"/>
          <w:szCs w:val="22"/>
        </w:rPr>
        <w:t>It is observed that for few products this time is very less from which it can be concluded that stores can reduce this time but are not doing it properly.</w:t>
      </w:r>
    </w:p>
    <w:sectPr w:rsidR="0039122E">
      <w:type w:val="continuous"/>
      <w:pgSz w:w="12240" w:h="15840"/>
      <w:pgMar w:top="14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5C4" w:rsidRDefault="00B605C4">
      <w:r>
        <w:separator/>
      </w:r>
    </w:p>
  </w:endnote>
  <w:endnote w:type="continuationSeparator" w:id="0">
    <w:p w:rsidR="00B605C4" w:rsidRDefault="00B60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5C4" w:rsidRDefault="00B605C4">
      <w:r>
        <w:separator/>
      </w:r>
    </w:p>
  </w:footnote>
  <w:footnote w:type="continuationSeparator" w:id="0">
    <w:p w:rsidR="00B605C4" w:rsidRDefault="00B60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9F9" w:rsidRPr="00DA19F9" w:rsidRDefault="00DA19F9" w:rsidP="00DA19F9">
    <w:pPr>
      <w:pStyle w:val="Header"/>
      <w:jc w:val="right"/>
      <w:rPr>
        <w:b/>
        <w:sz w:val="22"/>
      </w:rPr>
    </w:pPr>
    <w:r w:rsidRPr="00DA19F9">
      <w:rPr>
        <w:b/>
        <w:sz w:val="22"/>
      </w:rPr>
      <w:t>ASHUTOSH AGARWAL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2E" w:rsidRDefault="0039122E">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2E" w:rsidRDefault="0039122E">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22E" w:rsidRDefault="0039122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F15"/>
    <w:multiLevelType w:val="multilevel"/>
    <w:tmpl w:val="F33E489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22E"/>
    <w:rsid w:val="000A5F8F"/>
    <w:rsid w:val="0039122E"/>
    <w:rsid w:val="006D07E4"/>
    <w:rsid w:val="00B605C4"/>
    <w:rsid w:val="00DA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8007"/>
  <w15:docId w15:val="{A19B6EEE-2DD0-4E55-8B04-6560BEAA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A19F9"/>
    <w:pPr>
      <w:tabs>
        <w:tab w:val="center" w:pos="4680"/>
        <w:tab w:val="right" w:pos="9360"/>
      </w:tabs>
    </w:pPr>
  </w:style>
  <w:style w:type="character" w:customStyle="1" w:styleId="HeaderChar">
    <w:name w:val="Header Char"/>
    <w:basedOn w:val="DefaultParagraphFont"/>
    <w:link w:val="Header"/>
    <w:uiPriority w:val="99"/>
    <w:rsid w:val="00DA19F9"/>
  </w:style>
  <w:style w:type="paragraph" w:styleId="Footer">
    <w:name w:val="footer"/>
    <w:basedOn w:val="Normal"/>
    <w:link w:val="FooterChar"/>
    <w:uiPriority w:val="99"/>
    <w:unhideWhenUsed/>
    <w:rsid w:val="00DA19F9"/>
    <w:pPr>
      <w:tabs>
        <w:tab w:val="center" w:pos="4680"/>
        <w:tab w:val="right" w:pos="9360"/>
      </w:tabs>
    </w:pPr>
  </w:style>
  <w:style w:type="character" w:customStyle="1" w:styleId="FooterChar">
    <w:name w:val="Footer Char"/>
    <w:basedOn w:val="DefaultParagraphFont"/>
    <w:link w:val="Footer"/>
    <w:uiPriority w:val="99"/>
    <w:rsid w:val="00DA1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cp:lastModifiedBy>
  <cp:revision>4</cp:revision>
  <cp:lastPrinted>2018-08-06T13:53:00Z</cp:lastPrinted>
  <dcterms:created xsi:type="dcterms:W3CDTF">2018-08-06T13:50:00Z</dcterms:created>
  <dcterms:modified xsi:type="dcterms:W3CDTF">2018-08-07T10:28:00Z</dcterms:modified>
</cp:coreProperties>
</file>